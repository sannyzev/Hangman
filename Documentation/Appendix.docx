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349C" w14:textId="77777777" w:rsidR="00FD0491" w:rsidRPr="00376B03" w:rsidRDefault="00FD0491">
      <w:pPr>
        <w:spacing w:before="2" w:line="120" w:lineRule="exact"/>
        <w:rPr>
          <w:rFonts w:asciiTheme="majorBidi" w:hAnsiTheme="majorBidi" w:cstheme="majorBidi"/>
          <w:sz w:val="24"/>
          <w:szCs w:val="24"/>
        </w:rPr>
      </w:pPr>
    </w:p>
    <w:p w14:paraId="22CFF8D3" w14:textId="77777777" w:rsidR="00FD0491" w:rsidRPr="00376B03" w:rsidRDefault="00FD0491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1F897A51" w14:textId="77777777" w:rsidR="00FD0491" w:rsidRPr="00376B03" w:rsidRDefault="00FD0491">
      <w:pPr>
        <w:spacing w:line="200" w:lineRule="exact"/>
        <w:rPr>
          <w:rFonts w:asciiTheme="majorBidi" w:hAnsiTheme="majorBidi" w:cstheme="majorBidi"/>
          <w:b/>
          <w:bCs/>
          <w:sz w:val="28"/>
          <w:szCs w:val="28"/>
        </w:rPr>
      </w:pPr>
    </w:p>
    <w:p w14:paraId="1C5CC21F" w14:textId="31F2E003" w:rsidR="00FD0491" w:rsidRDefault="003F5A1A" w:rsidP="00980B43">
      <w:pPr>
        <w:jc w:val="center"/>
        <w:rPr>
          <w:rFonts w:eastAsia="Cambria"/>
          <w:b/>
          <w:bCs/>
          <w:color w:val="4F81BD" w:themeColor="accent1"/>
          <w:sz w:val="32"/>
          <w:szCs w:val="32"/>
        </w:rPr>
      </w:pPr>
      <w:r w:rsidRPr="00376B03">
        <w:rPr>
          <w:rFonts w:eastAsia="Cambria"/>
          <w:b/>
          <w:bCs/>
          <w:color w:val="4F81BD" w:themeColor="accent1"/>
          <w:sz w:val="32"/>
          <w:szCs w:val="32"/>
        </w:rPr>
        <w:t>Appendix</w:t>
      </w:r>
    </w:p>
    <w:p w14:paraId="4D88AC1B" w14:textId="77777777" w:rsidR="00980B43" w:rsidRPr="00980B43" w:rsidRDefault="00980B43" w:rsidP="00980B43">
      <w:pPr>
        <w:jc w:val="center"/>
        <w:rPr>
          <w:rFonts w:eastAsia="Cambria"/>
          <w:b/>
          <w:bCs/>
          <w:color w:val="4F81BD" w:themeColor="accent1"/>
          <w:sz w:val="32"/>
          <w:szCs w:val="32"/>
        </w:rPr>
      </w:pPr>
    </w:p>
    <w:p w14:paraId="2D8FD24A" w14:textId="77777777" w:rsidR="00FD0491" w:rsidRPr="00376B03" w:rsidRDefault="00FD0491">
      <w:pPr>
        <w:spacing w:before="15" w:line="200" w:lineRule="exact"/>
        <w:rPr>
          <w:rFonts w:asciiTheme="majorBidi" w:hAnsiTheme="majorBidi" w:cstheme="majorBidi"/>
          <w:sz w:val="24"/>
          <w:szCs w:val="24"/>
        </w:rPr>
      </w:pPr>
    </w:p>
    <w:p w14:paraId="01832F1D" w14:textId="45E1DFDE" w:rsidR="00FD0491" w:rsidRPr="00376B03" w:rsidRDefault="003F5A1A">
      <w:pPr>
        <w:spacing w:before="10"/>
        <w:ind w:left="596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376B03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Interview with </w:t>
      </w:r>
      <w:r w:rsidR="00376B03" w:rsidRPr="00376B03">
        <w:rPr>
          <w:rFonts w:asciiTheme="majorBidi" w:eastAsia="Calibri" w:hAnsiTheme="majorBidi" w:cstheme="majorBidi"/>
          <w:b/>
          <w:bCs/>
          <w:sz w:val="24"/>
          <w:szCs w:val="24"/>
        </w:rPr>
        <w:t>Client</w:t>
      </w:r>
      <w:r w:rsidR="002C1E38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(Mrs. </w:t>
      </w:r>
      <w:r w:rsidR="005E5B12">
        <w:rPr>
          <w:rFonts w:asciiTheme="majorBidi" w:eastAsia="Calibri" w:hAnsiTheme="majorBidi" w:cstheme="majorBidi"/>
          <w:b/>
          <w:bCs/>
          <w:sz w:val="24"/>
          <w:szCs w:val="24"/>
        </w:rPr>
        <w:t>X</w:t>
      </w:r>
      <w:r w:rsidR="002C1E38">
        <w:rPr>
          <w:rFonts w:asciiTheme="majorBidi" w:eastAsia="Calibri" w:hAnsiTheme="majorBidi" w:cstheme="majorBidi"/>
          <w:b/>
          <w:bCs/>
          <w:sz w:val="24"/>
          <w:szCs w:val="24"/>
        </w:rPr>
        <w:t>)</w:t>
      </w:r>
    </w:p>
    <w:p w14:paraId="20B310ED" w14:textId="77777777" w:rsidR="00FD0491" w:rsidRPr="00376B03" w:rsidRDefault="00FD0491">
      <w:pPr>
        <w:spacing w:before="20" w:line="240" w:lineRule="exact"/>
        <w:rPr>
          <w:rFonts w:asciiTheme="majorBidi" w:hAnsiTheme="majorBidi" w:cstheme="majorBidi"/>
          <w:sz w:val="24"/>
          <w:szCs w:val="24"/>
        </w:rPr>
      </w:pPr>
    </w:p>
    <w:p w14:paraId="109D2014" w14:textId="3A1BC5CD" w:rsidR="00FD0491" w:rsidRPr="007F34E1" w:rsidRDefault="003F5A1A">
      <w:pPr>
        <w:spacing w:line="277" w:lineRule="auto"/>
        <w:ind w:left="1043" w:right="733" w:hanging="447"/>
        <w:rPr>
          <w:rFonts w:asciiTheme="majorBidi" w:eastAsia="Calibri" w:hAnsiTheme="majorBidi" w:cstheme="majorBidi"/>
          <w:sz w:val="24"/>
          <w:szCs w:val="24"/>
        </w:rPr>
      </w:pPr>
      <w:r w:rsidRPr="00376B03">
        <w:rPr>
          <w:rFonts w:asciiTheme="majorBidi" w:eastAsia="Calibri" w:hAnsiTheme="majorBidi" w:cstheme="majorBidi"/>
          <w:sz w:val="24"/>
          <w:szCs w:val="24"/>
        </w:rPr>
        <w:t xml:space="preserve">Me: Hello! As we agreed I will help you with creating interactive educational game for your </w:t>
      </w:r>
      <w:r w:rsidR="007F34E1">
        <w:rPr>
          <w:rFonts w:asciiTheme="majorBidi" w:eastAsia="Calibri" w:hAnsiTheme="majorBidi" w:cstheme="majorBidi"/>
          <w:sz w:val="24"/>
          <w:szCs w:val="24"/>
        </w:rPr>
        <w:t xml:space="preserve">teacher’s </w:t>
      </w:r>
      <w:r w:rsidRPr="00376B03">
        <w:rPr>
          <w:rFonts w:asciiTheme="majorBidi" w:eastAsia="Calibri" w:hAnsiTheme="majorBidi" w:cstheme="majorBidi"/>
          <w:sz w:val="24"/>
          <w:szCs w:val="24"/>
        </w:rPr>
        <w:t>students</w:t>
      </w:r>
      <w:r w:rsidR="007F34E1">
        <w:rPr>
          <w:rFonts w:asciiTheme="majorBidi" w:eastAsia="Calibri" w:hAnsiTheme="majorBidi" w:cstheme="majorBidi"/>
          <w:sz w:val="24"/>
          <w:szCs w:val="24"/>
        </w:rPr>
        <w:t xml:space="preserve"> to help them improve with their vocabulary. </w:t>
      </w:r>
      <w:r w:rsidRPr="00376B03">
        <w:rPr>
          <w:rFonts w:asciiTheme="majorBidi" w:eastAsia="Calibri" w:hAnsiTheme="majorBidi" w:cstheme="majorBidi"/>
          <w:sz w:val="24"/>
          <w:szCs w:val="24"/>
        </w:rPr>
        <w:t xml:space="preserve"> I will </w:t>
      </w:r>
      <w:r w:rsidR="007F34E1">
        <w:rPr>
          <w:rFonts w:asciiTheme="majorBidi" w:eastAsia="Calibri" w:hAnsiTheme="majorBidi" w:cstheme="majorBidi"/>
          <w:sz w:val="24"/>
          <w:szCs w:val="24"/>
        </w:rPr>
        <w:t>be creating</w:t>
      </w:r>
      <w:r w:rsidRPr="00376B03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="007F34E1">
        <w:rPr>
          <w:rFonts w:asciiTheme="majorBidi" w:eastAsia="Calibri" w:hAnsiTheme="majorBidi" w:cstheme="majorBidi"/>
          <w:sz w:val="24"/>
          <w:szCs w:val="24"/>
        </w:rPr>
        <w:t>a game called ‘</w:t>
      </w:r>
      <w:r w:rsidR="007F34E1" w:rsidRPr="007F34E1">
        <w:rPr>
          <w:rFonts w:asciiTheme="majorBidi" w:eastAsia="Calibri" w:hAnsiTheme="majorBidi" w:cstheme="majorBidi"/>
          <w:b/>
          <w:bCs/>
          <w:sz w:val="24"/>
          <w:szCs w:val="24"/>
        </w:rPr>
        <w:t>Hangman</w:t>
      </w:r>
      <w:r w:rsidR="007F34E1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’ </w:t>
      </w:r>
      <w:r w:rsidR="007F34E1">
        <w:rPr>
          <w:rFonts w:asciiTheme="majorBidi" w:eastAsia="Calibri" w:hAnsiTheme="majorBidi" w:cstheme="majorBidi"/>
          <w:sz w:val="24"/>
          <w:szCs w:val="24"/>
        </w:rPr>
        <w:t>are you familiar with it?</w:t>
      </w:r>
    </w:p>
    <w:p w14:paraId="76E46548" w14:textId="77777777" w:rsidR="00FD0491" w:rsidRPr="00376B03" w:rsidRDefault="00FD0491">
      <w:pPr>
        <w:spacing w:before="6" w:line="200" w:lineRule="exact"/>
        <w:rPr>
          <w:rFonts w:asciiTheme="majorBidi" w:hAnsiTheme="majorBidi" w:cstheme="majorBidi"/>
          <w:sz w:val="24"/>
          <w:szCs w:val="24"/>
        </w:rPr>
      </w:pPr>
    </w:p>
    <w:p w14:paraId="330E84B0" w14:textId="5266E011" w:rsidR="00FD0491" w:rsidRPr="00376B03" w:rsidRDefault="002E114A">
      <w:pPr>
        <w:spacing w:line="279" w:lineRule="auto"/>
        <w:ind w:left="1785" w:right="868" w:hanging="1189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</w:rPr>
        <w:t xml:space="preserve">Mrs. </w:t>
      </w:r>
      <w:r w:rsidR="005E5B12">
        <w:rPr>
          <w:rFonts w:asciiTheme="majorBidi" w:eastAsia="Calibri" w:hAnsiTheme="majorBidi" w:cstheme="majorBidi"/>
          <w:sz w:val="24"/>
          <w:szCs w:val="24"/>
        </w:rPr>
        <w:t>X</w:t>
      </w:r>
      <w:r w:rsidR="003F5A1A" w:rsidRPr="00376B03">
        <w:rPr>
          <w:rFonts w:asciiTheme="majorBidi" w:eastAsia="Calibri" w:hAnsiTheme="majorBidi" w:cstheme="majorBidi"/>
          <w:sz w:val="24"/>
          <w:szCs w:val="24"/>
        </w:rPr>
        <w:t xml:space="preserve">: </w:t>
      </w:r>
      <w:r w:rsidR="007F34E1">
        <w:rPr>
          <w:rFonts w:asciiTheme="majorBidi" w:eastAsia="Calibri" w:hAnsiTheme="majorBidi" w:cstheme="majorBidi"/>
          <w:sz w:val="24"/>
          <w:szCs w:val="24"/>
        </w:rPr>
        <w:t>Oh Yes! I’ve heard of that,</w:t>
      </w:r>
      <w:r w:rsidR="003F5A1A" w:rsidRPr="00376B03">
        <w:rPr>
          <w:rFonts w:asciiTheme="majorBidi" w:eastAsia="Calibri" w:hAnsiTheme="majorBidi" w:cstheme="majorBidi"/>
          <w:sz w:val="24"/>
          <w:szCs w:val="24"/>
        </w:rPr>
        <w:t xml:space="preserve"> But I have </w:t>
      </w:r>
      <w:r w:rsidR="007F34E1">
        <w:rPr>
          <w:rFonts w:asciiTheme="majorBidi" w:eastAsia="Calibri" w:hAnsiTheme="majorBidi" w:cstheme="majorBidi"/>
          <w:sz w:val="24"/>
          <w:szCs w:val="24"/>
        </w:rPr>
        <w:t xml:space="preserve">few </w:t>
      </w:r>
      <w:r w:rsidR="003F5A1A" w:rsidRPr="00376B03">
        <w:rPr>
          <w:rFonts w:asciiTheme="majorBidi" w:eastAsia="Calibri" w:hAnsiTheme="majorBidi" w:cstheme="majorBidi"/>
          <w:sz w:val="24"/>
          <w:szCs w:val="24"/>
        </w:rPr>
        <w:t>question</w:t>
      </w:r>
      <w:r w:rsidR="007F34E1">
        <w:rPr>
          <w:rFonts w:asciiTheme="majorBidi" w:eastAsia="Calibri" w:hAnsiTheme="majorBidi" w:cstheme="majorBidi"/>
          <w:sz w:val="24"/>
          <w:szCs w:val="24"/>
        </w:rPr>
        <w:t>s</w:t>
      </w:r>
      <w:r w:rsidR="003F5A1A" w:rsidRPr="00376B03">
        <w:rPr>
          <w:rFonts w:asciiTheme="majorBidi" w:eastAsia="Calibri" w:hAnsiTheme="majorBidi" w:cstheme="majorBidi"/>
          <w:sz w:val="24"/>
          <w:szCs w:val="24"/>
        </w:rPr>
        <w:t xml:space="preserve">: </w:t>
      </w:r>
      <w:r w:rsidR="007F34E1">
        <w:rPr>
          <w:rFonts w:asciiTheme="majorBidi" w:eastAsia="Calibri" w:hAnsiTheme="majorBidi" w:cstheme="majorBidi"/>
          <w:sz w:val="24"/>
          <w:szCs w:val="24"/>
        </w:rPr>
        <w:t>How would this help my department teacher</w:t>
      </w:r>
      <w:r w:rsidR="00980B43">
        <w:rPr>
          <w:rFonts w:asciiTheme="majorBidi" w:eastAsia="Calibri" w:hAnsiTheme="majorBidi" w:cstheme="majorBidi"/>
          <w:sz w:val="24"/>
          <w:szCs w:val="24"/>
        </w:rPr>
        <w:t>s and students? What are you planning exactly?</w:t>
      </w:r>
    </w:p>
    <w:p w14:paraId="4F052A08" w14:textId="77777777" w:rsidR="00FD0491" w:rsidRPr="00376B03" w:rsidRDefault="00FD0491">
      <w:pPr>
        <w:spacing w:before="7" w:line="200" w:lineRule="exact"/>
        <w:rPr>
          <w:rFonts w:asciiTheme="majorBidi" w:hAnsiTheme="majorBidi" w:cstheme="majorBidi"/>
          <w:sz w:val="24"/>
          <w:szCs w:val="24"/>
        </w:rPr>
      </w:pPr>
    </w:p>
    <w:p w14:paraId="3469BA96" w14:textId="7C155319" w:rsidR="00FD0491" w:rsidRDefault="003F5A1A" w:rsidP="00980B43">
      <w:pPr>
        <w:spacing w:line="278" w:lineRule="auto"/>
        <w:ind w:left="1043" w:right="909" w:hanging="447"/>
        <w:rPr>
          <w:rFonts w:asciiTheme="majorBidi" w:eastAsia="Calibri" w:hAnsiTheme="majorBidi" w:cstheme="majorBidi"/>
          <w:sz w:val="24"/>
          <w:szCs w:val="24"/>
        </w:rPr>
      </w:pPr>
      <w:r w:rsidRPr="00376B03">
        <w:rPr>
          <w:rFonts w:asciiTheme="majorBidi" w:eastAsia="Calibri" w:hAnsiTheme="majorBidi" w:cstheme="majorBidi"/>
          <w:sz w:val="24"/>
          <w:szCs w:val="24"/>
        </w:rPr>
        <w:t xml:space="preserve">Me: </w:t>
      </w:r>
      <w:r w:rsidR="00980B43">
        <w:rPr>
          <w:rFonts w:asciiTheme="majorBidi" w:eastAsia="Calibri" w:hAnsiTheme="majorBidi" w:cstheme="majorBidi"/>
          <w:sz w:val="24"/>
          <w:szCs w:val="24"/>
        </w:rPr>
        <w:t>The game will consist of 3 Levels of Difficulty (Easy, Medium, Hard), and each will have a different educational level set of words. It would be a joyful way for them to learn their vocabulary in an efficient way.</w:t>
      </w:r>
    </w:p>
    <w:p w14:paraId="5921DA72" w14:textId="77777777" w:rsidR="002C1E38" w:rsidRPr="00376B03" w:rsidRDefault="002C1E38" w:rsidP="00980B43">
      <w:pPr>
        <w:spacing w:line="278" w:lineRule="auto"/>
        <w:ind w:left="1043" w:right="909" w:hanging="447"/>
        <w:rPr>
          <w:rFonts w:asciiTheme="majorBidi" w:hAnsiTheme="majorBidi" w:cstheme="majorBidi"/>
          <w:sz w:val="24"/>
          <w:szCs w:val="24"/>
        </w:rPr>
      </w:pPr>
    </w:p>
    <w:p w14:paraId="5727EE59" w14:textId="005F4893" w:rsidR="00FD0491" w:rsidRPr="00376B03" w:rsidRDefault="002E114A">
      <w:pPr>
        <w:spacing w:line="444" w:lineRule="auto"/>
        <w:ind w:left="596" w:right="1441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</w:rPr>
        <w:t xml:space="preserve">Mrs. </w:t>
      </w:r>
      <w:r w:rsidR="005E5B12">
        <w:rPr>
          <w:rFonts w:asciiTheme="majorBidi" w:eastAsia="Calibri" w:hAnsiTheme="majorBidi" w:cstheme="majorBidi"/>
          <w:sz w:val="24"/>
          <w:szCs w:val="24"/>
        </w:rPr>
        <w:t>X</w:t>
      </w:r>
      <w:r w:rsidR="003F5A1A" w:rsidRPr="00376B03">
        <w:rPr>
          <w:rFonts w:asciiTheme="majorBidi" w:eastAsia="Calibri" w:hAnsiTheme="majorBidi" w:cstheme="majorBidi"/>
          <w:sz w:val="24"/>
          <w:szCs w:val="24"/>
        </w:rPr>
        <w:t xml:space="preserve">: Thank you. That is what I wanted. How can I help you to create the program? </w:t>
      </w:r>
      <w:r w:rsidR="00980B43">
        <w:rPr>
          <w:rFonts w:asciiTheme="majorBidi" w:eastAsia="Calibri" w:hAnsiTheme="majorBidi" w:cstheme="majorBidi"/>
          <w:sz w:val="24"/>
          <w:szCs w:val="24"/>
        </w:rPr>
        <w:br/>
      </w:r>
      <w:r w:rsidR="003F5A1A" w:rsidRPr="00376B03">
        <w:rPr>
          <w:rFonts w:asciiTheme="majorBidi" w:eastAsia="Calibri" w:hAnsiTheme="majorBidi" w:cstheme="majorBidi"/>
          <w:sz w:val="24"/>
          <w:szCs w:val="24"/>
        </w:rPr>
        <w:t xml:space="preserve">Me: </w:t>
      </w:r>
      <w:r w:rsidR="00980B43">
        <w:rPr>
          <w:rFonts w:asciiTheme="majorBidi" w:eastAsia="Calibri" w:hAnsiTheme="majorBidi" w:cstheme="majorBidi"/>
          <w:sz w:val="24"/>
          <w:szCs w:val="24"/>
        </w:rPr>
        <w:t>Are you able to provide me with the list of vocabulary words for each level?</w:t>
      </w:r>
    </w:p>
    <w:p w14:paraId="530E68EA" w14:textId="7ABE53A1" w:rsidR="00FD0491" w:rsidRPr="00376B03" w:rsidRDefault="002E114A" w:rsidP="00980B43">
      <w:pPr>
        <w:spacing w:line="300" w:lineRule="exact"/>
        <w:ind w:left="596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position w:val="1"/>
          <w:sz w:val="24"/>
          <w:szCs w:val="24"/>
        </w:rPr>
        <w:t xml:space="preserve">Mrs. </w:t>
      </w:r>
      <w:r w:rsidR="005E5B12">
        <w:rPr>
          <w:rFonts w:asciiTheme="majorBidi" w:eastAsia="Calibri" w:hAnsiTheme="majorBidi" w:cstheme="majorBidi"/>
          <w:position w:val="1"/>
          <w:sz w:val="24"/>
          <w:szCs w:val="24"/>
        </w:rPr>
        <w:t>X</w:t>
      </w:r>
      <w:r w:rsidR="003F5A1A" w:rsidRPr="00376B03">
        <w:rPr>
          <w:rFonts w:asciiTheme="majorBidi" w:eastAsia="Calibri" w:hAnsiTheme="majorBidi" w:cstheme="majorBidi"/>
          <w:position w:val="1"/>
          <w:sz w:val="24"/>
          <w:szCs w:val="24"/>
        </w:rPr>
        <w:t xml:space="preserve">: </w:t>
      </w:r>
      <w:r w:rsidR="00980B43">
        <w:rPr>
          <w:rFonts w:asciiTheme="majorBidi" w:eastAsia="Calibri" w:hAnsiTheme="majorBidi" w:cstheme="majorBidi"/>
          <w:position w:val="1"/>
          <w:sz w:val="24"/>
          <w:szCs w:val="24"/>
        </w:rPr>
        <w:t xml:space="preserve">Surely, </w:t>
      </w:r>
      <w:r w:rsidR="002C1E38">
        <w:rPr>
          <w:rFonts w:asciiTheme="majorBidi" w:eastAsia="Calibri" w:hAnsiTheme="majorBidi" w:cstheme="majorBidi"/>
          <w:position w:val="1"/>
          <w:sz w:val="24"/>
          <w:szCs w:val="24"/>
        </w:rPr>
        <w:t>do you want me to email you the words? I have them on my laptop.</w:t>
      </w:r>
    </w:p>
    <w:p w14:paraId="6ADBA8F4" w14:textId="77777777" w:rsidR="00FD0491" w:rsidRPr="00376B03" w:rsidRDefault="00FD0491">
      <w:pPr>
        <w:spacing w:before="17" w:line="240" w:lineRule="exact"/>
        <w:rPr>
          <w:rFonts w:asciiTheme="majorBidi" w:hAnsiTheme="majorBidi" w:cstheme="majorBidi"/>
          <w:sz w:val="24"/>
          <w:szCs w:val="24"/>
        </w:rPr>
      </w:pPr>
    </w:p>
    <w:p w14:paraId="07ED9194" w14:textId="02C624B4" w:rsidR="00FD0491" w:rsidRDefault="003F5A1A">
      <w:pPr>
        <w:spacing w:line="277" w:lineRule="auto"/>
        <w:ind w:left="1043" w:right="813" w:hanging="447"/>
        <w:rPr>
          <w:rFonts w:asciiTheme="majorBidi" w:eastAsia="Calibri" w:hAnsiTheme="majorBidi" w:cstheme="majorBidi"/>
          <w:sz w:val="24"/>
          <w:szCs w:val="24"/>
        </w:rPr>
      </w:pPr>
      <w:r w:rsidRPr="00376B03">
        <w:rPr>
          <w:rFonts w:asciiTheme="majorBidi" w:eastAsia="Calibri" w:hAnsiTheme="majorBidi" w:cstheme="majorBidi"/>
          <w:sz w:val="24"/>
          <w:szCs w:val="24"/>
        </w:rPr>
        <w:t xml:space="preserve">Me: </w:t>
      </w:r>
      <w:r w:rsidR="002C1E38">
        <w:rPr>
          <w:rFonts w:asciiTheme="majorBidi" w:eastAsia="Calibri" w:hAnsiTheme="majorBidi" w:cstheme="majorBidi"/>
          <w:sz w:val="24"/>
          <w:szCs w:val="24"/>
        </w:rPr>
        <w:t>That would be great, Thank you!</w:t>
      </w:r>
    </w:p>
    <w:p w14:paraId="067AC657" w14:textId="2F17ACE2" w:rsidR="002C1E38" w:rsidRDefault="002C1E38">
      <w:pPr>
        <w:spacing w:line="277" w:lineRule="auto"/>
        <w:ind w:left="1043" w:right="813" w:hanging="447"/>
        <w:rPr>
          <w:rFonts w:asciiTheme="majorBidi" w:eastAsia="Calibri" w:hAnsiTheme="majorBidi" w:cstheme="majorBidi"/>
          <w:sz w:val="24"/>
          <w:szCs w:val="24"/>
        </w:rPr>
      </w:pPr>
    </w:p>
    <w:p w14:paraId="3A502A31" w14:textId="4B9591FA" w:rsidR="002C1E38" w:rsidRDefault="002C1E38">
      <w:pPr>
        <w:spacing w:line="277" w:lineRule="auto"/>
        <w:ind w:left="1043" w:right="813" w:hanging="447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</w:rPr>
        <w:t xml:space="preserve">Mrs. </w:t>
      </w:r>
      <w:r w:rsidR="005E5B12">
        <w:rPr>
          <w:rFonts w:asciiTheme="majorBidi" w:eastAsia="Calibri" w:hAnsiTheme="majorBidi" w:cstheme="majorBidi"/>
          <w:sz w:val="24"/>
          <w:szCs w:val="24"/>
        </w:rPr>
        <w:t>X</w:t>
      </w:r>
      <w:r>
        <w:rPr>
          <w:rFonts w:asciiTheme="majorBidi" w:eastAsia="Calibri" w:hAnsiTheme="majorBidi" w:cstheme="majorBidi"/>
          <w:sz w:val="24"/>
          <w:szCs w:val="24"/>
        </w:rPr>
        <w:t xml:space="preserve">: I sent the </w:t>
      </w:r>
      <w:r w:rsidR="00B979D6">
        <w:rPr>
          <w:rFonts w:asciiTheme="majorBidi" w:eastAsia="Calibri" w:hAnsiTheme="majorBidi" w:cstheme="majorBidi"/>
          <w:sz w:val="24"/>
          <w:szCs w:val="24"/>
        </w:rPr>
        <w:t>vocabulary list;</w:t>
      </w:r>
      <w:r>
        <w:rPr>
          <w:rFonts w:asciiTheme="majorBidi" w:eastAsia="Calibri" w:hAnsiTheme="majorBidi" w:cstheme="majorBidi"/>
          <w:sz w:val="24"/>
          <w:szCs w:val="24"/>
        </w:rPr>
        <w:t xml:space="preserve"> did you get it?</w:t>
      </w:r>
    </w:p>
    <w:p w14:paraId="20524C6B" w14:textId="77777777" w:rsidR="002C1E38" w:rsidRDefault="002C1E38">
      <w:pPr>
        <w:spacing w:line="277" w:lineRule="auto"/>
        <w:ind w:left="1043" w:right="813" w:hanging="447"/>
        <w:rPr>
          <w:rFonts w:asciiTheme="majorBidi" w:eastAsia="Calibri" w:hAnsiTheme="majorBidi" w:cstheme="majorBidi"/>
          <w:sz w:val="24"/>
          <w:szCs w:val="24"/>
        </w:rPr>
      </w:pPr>
    </w:p>
    <w:p w14:paraId="7EF4BC4E" w14:textId="67BD8E95" w:rsidR="00FD0491" w:rsidRPr="00376B03" w:rsidRDefault="003F5A1A" w:rsidP="002C1E38">
      <w:pPr>
        <w:spacing w:line="451" w:lineRule="auto"/>
        <w:ind w:left="596" w:right="1539"/>
        <w:rPr>
          <w:rFonts w:asciiTheme="majorBidi" w:eastAsia="Calibri" w:hAnsiTheme="majorBidi" w:cstheme="majorBidi"/>
          <w:sz w:val="24"/>
          <w:szCs w:val="24"/>
        </w:rPr>
      </w:pPr>
      <w:r w:rsidRPr="00376B03">
        <w:rPr>
          <w:rFonts w:asciiTheme="majorBidi" w:eastAsia="Calibri" w:hAnsiTheme="majorBidi" w:cstheme="majorBidi"/>
          <w:w w:val="102"/>
          <w:sz w:val="24"/>
          <w:szCs w:val="24"/>
        </w:rPr>
        <w:t>Me:</w:t>
      </w:r>
      <w:r w:rsidRPr="00376B03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gramStart"/>
      <w:r w:rsidR="002C1E38">
        <w:rPr>
          <w:rFonts w:asciiTheme="majorBidi" w:eastAsia="Calibri" w:hAnsiTheme="majorBidi" w:cstheme="majorBidi"/>
          <w:w w:val="102"/>
          <w:sz w:val="24"/>
          <w:szCs w:val="24"/>
        </w:rPr>
        <w:t>Yes</w:t>
      </w:r>
      <w:proofErr w:type="gramEnd"/>
      <w:r w:rsidR="00B979D6">
        <w:rPr>
          <w:rFonts w:asciiTheme="majorBidi" w:eastAsia="Calibri" w:hAnsiTheme="majorBidi" w:cstheme="majorBidi"/>
          <w:w w:val="102"/>
          <w:sz w:val="24"/>
          <w:szCs w:val="24"/>
        </w:rPr>
        <w:t xml:space="preserve"> I received it</w:t>
      </w:r>
      <w:r w:rsidR="002C1E38">
        <w:rPr>
          <w:rFonts w:asciiTheme="majorBidi" w:eastAsia="Calibri" w:hAnsiTheme="majorBidi" w:cstheme="majorBidi"/>
          <w:w w:val="102"/>
          <w:sz w:val="24"/>
          <w:szCs w:val="24"/>
        </w:rPr>
        <w:t>,</w:t>
      </w:r>
      <w:r w:rsidRPr="00376B03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="002C1E38">
        <w:rPr>
          <w:rFonts w:asciiTheme="majorBidi" w:eastAsia="Calibri" w:hAnsiTheme="majorBidi" w:cstheme="majorBidi"/>
          <w:w w:val="102"/>
          <w:sz w:val="24"/>
          <w:szCs w:val="24"/>
        </w:rPr>
        <w:t>thank you!</w:t>
      </w:r>
      <w:r w:rsidR="002C1E38">
        <w:rPr>
          <w:rFonts w:asciiTheme="majorBidi" w:eastAsia="Calibri" w:hAnsiTheme="majorBidi" w:cstheme="majorBidi"/>
          <w:sz w:val="24"/>
          <w:szCs w:val="24"/>
        </w:rPr>
        <w:br/>
      </w:r>
      <w:r w:rsidR="002E114A">
        <w:rPr>
          <w:rFonts w:asciiTheme="majorBidi" w:eastAsia="Calibri" w:hAnsiTheme="majorBidi" w:cstheme="majorBidi"/>
          <w:w w:val="102"/>
          <w:sz w:val="24"/>
          <w:szCs w:val="24"/>
        </w:rPr>
        <w:t xml:space="preserve">Mrs. </w:t>
      </w:r>
      <w:r w:rsidR="005E5B12">
        <w:rPr>
          <w:rFonts w:asciiTheme="majorBidi" w:eastAsia="Calibri" w:hAnsiTheme="majorBidi" w:cstheme="majorBidi"/>
          <w:w w:val="102"/>
          <w:sz w:val="24"/>
          <w:szCs w:val="24"/>
        </w:rPr>
        <w:t>X</w:t>
      </w:r>
      <w:r w:rsidRPr="00376B03">
        <w:rPr>
          <w:rFonts w:asciiTheme="majorBidi" w:eastAsia="Calibri" w:hAnsiTheme="majorBidi" w:cstheme="majorBidi"/>
          <w:w w:val="102"/>
          <w:sz w:val="24"/>
          <w:szCs w:val="24"/>
        </w:rPr>
        <w:t>:</w:t>
      </w:r>
      <w:r w:rsidRPr="00376B03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="002C1E38">
        <w:rPr>
          <w:rFonts w:asciiTheme="majorBidi" w:eastAsia="Calibri" w:hAnsiTheme="majorBidi" w:cstheme="majorBidi"/>
          <w:w w:val="102"/>
          <w:sz w:val="24"/>
          <w:szCs w:val="24"/>
        </w:rPr>
        <w:t>Alright, If you have any questions you know where to find me.</w:t>
      </w:r>
    </w:p>
    <w:p w14:paraId="0DE9047C" w14:textId="09B8F718" w:rsidR="00FD0491" w:rsidRDefault="003F5A1A">
      <w:pPr>
        <w:ind w:left="597"/>
        <w:rPr>
          <w:rFonts w:asciiTheme="majorBidi" w:eastAsia="Calibri" w:hAnsiTheme="majorBidi" w:cstheme="majorBidi"/>
          <w:sz w:val="24"/>
          <w:szCs w:val="24"/>
        </w:rPr>
      </w:pPr>
      <w:r w:rsidRPr="00376B03">
        <w:rPr>
          <w:rFonts w:asciiTheme="majorBidi" w:eastAsia="Calibri" w:hAnsiTheme="majorBidi" w:cstheme="majorBidi"/>
          <w:w w:val="102"/>
          <w:sz w:val="24"/>
          <w:szCs w:val="24"/>
        </w:rPr>
        <w:t>Me:</w:t>
      </w:r>
      <w:r w:rsidR="002C1E38">
        <w:rPr>
          <w:rFonts w:asciiTheme="majorBidi" w:eastAsia="Calibri" w:hAnsiTheme="majorBidi" w:cstheme="majorBidi"/>
          <w:sz w:val="24"/>
          <w:szCs w:val="24"/>
        </w:rPr>
        <w:t xml:space="preserve"> Good bye, Thanks again for your time</w:t>
      </w:r>
      <w:r w:rsidR="002C1E38">
        <w:rPr>
          <w:rFonts w:asciiTheme="majorBidi" w:eastAsia="Calibri" w:hAnsiTheme="majorBidi" w:cstheme="majorBidi"/>
          <w:sz w:val="24"/>
          <w:szCs w:val="24"/>
        </w:rPr>
        <w:br/>
      </w:r>
      <w:r w:rsidR="002C1E38">
        <w:rPr>
          <w:rFonts w:asciiTheme="majorBidi" w:eastAsia="Calibri" w:hAnsiTheme="majorBidi" w:cstheme="majorBidi"/>
          <w:sz w:val="24"/>
          <w:szCs w:val="24"/>
        </w:rPr>
        <w:br/>
      </w:r>
      <w:r w:rsidR="002C1E38">
        <w:rPr>
          <w:rFonts w:asciiTheme="majorBidi" w:eastAsia="Calibri" w:hAnsiTheme="majorBidi" w:cstheme="majorBidi"/>
          <w:w w:val="102"/>
          <w:sz w:val="24"/>
          <w:szCs w:val="24"/>
        </w:rPr>
        <w:t xml:space="preserve">Mrs. </w:t>
      </w:r>
      <w:r w:rsidR="005E5B12">
        <w:rPr>
          <w:rFonts w:asciiTheme="majorBidi" w:eastAsia="Calibri" w:hAnsiTheme="majorBidi" w:cstheme="majorBidi"/>
          <w:w w:val="102"/>
          <w:sz w:val="24"/>
          <w:szCs w:val="24"/>
        </w:rPr>
        <w:t>X</w:t>
      </w:r>
      <w:r w:rsidR="002C1E38" w:rsidRPr="00376B03">
        <w:rPr>
          <w:rFonts w:asciiTheme="majorBidi" w:eastAsia="Calibri" w:hAnsiTheme="majorBidi" w:cstheme="majorBidi"/>
          <w:w w:val="102"/>
          <w:sz w:val="24"/>
          <w:szCs w:val="24"/>
        </w:rPr>
        <w:t>:</w:t>
      </w:r>
      <w:r w:rsidR="002C1E38">
        <w:rPr>
          <w:rFonts w:asciiTheme="majorBidi" w:eastAsia="Calibri" w:hAnsiTheme="majorBidi" w:cstheme="majorBidi"/>
          <w:w w:val="102"/>
          <w:sz w:val="24"/>
          <w:szCs w:val="24"/>
        </w:rPr>
        <w:t xml:space="preserve"> Anytime, Bye.</w:t>
      </w:r>
    </w:p>
    <w:p w14:paraId="2009921B" w14:textId="2A36DC2B" w:rsidR="002C1E38" w:rsidRDefault="002C1E38">
      <w:pPr>
        <w:ind w:left="597"/>
        <w:rPr>
          <w:rFonts w:asciiTheme="majorBidi" w:eastAsia="Calibri" w:hAnsiTheme="majorBidi" w:cstheme="majorBidi"/>
          <w:sz w:val="24"/>
          <w:szCs w:val="24"/>
        </w:rPr>
      </w:pPr>
    </w:p>
    <w:p w14:paraId="15A9269B" w14:textId="77777777" w:rsidR="002C1E38" w:rsidRPr="00376B03" w:rsidRDefault="002C1E38">
      <w:pPr>
        <w:ind w:left="597"/>
        <w:rPr>
          <w:rFonts w:asciiTheme="majorBidi" w:eastAsia="Calibri" w:hAnsiTheme="majorBidi" w:cstheme="majorBidi"/>
          <w:sz w:val="24"/>
          <w:szCs w:val="24"/>
        </w:rPr>
      </w:pPr>
    </w:p>
    <w:sectPr w:rsidR="002C1E38" w:rsidRPr="00376B03">
      <w:headerReference w:type="default" r:id="rId7"/>
      <w:pgSz w:w="11920" w:h="16840"/>
      <w:pgMar w:top="900" w:right="620" w:bottom="280" w:left="620" w:header="713" w:footer="7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7F8A6" w14:textId="77777777" w:rsidR="00B42FCB" w:rsidRDefault="00B42FCB">
      <w:r>
        <w:separator/>
      </w:r>
    </w:p>
  </w:endnote>
  <w:endnote w:type="continuationSeparator" w:id="0">
    <w:p w14:paraId="1CBA5E95" w14:textId="77777777" w:rsidR="00B42FCB" w:rsidRDefault="00B42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18AD1" w14:textId="77777777" w:rsidR="00B42FCB" w:rsidRDefault="00B42FCB">
      <w:r>
        <w:separator/>
      </w:r>
    </w:p>
  </w:footnote>
  <w:footnote w:type="continuationSeparator" w:id="0">
    <w:p w14:paraId="09F597A9" w14:textId="77777777" w:rsidR="00B42FCB" w:rsidRDefault="00B42F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321B3" w14:textId="77777777" w:rsidR="00FD0491" w:rsidRDefault="00B42FCB">
    <w:pPr>
      <w:spacing w:line="200" w:lineRule="exact"/>
    </w:pPr>
    <w:r>
      <w:pict w14:anchorId="34BC0584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81.8pt;margin-top:38.85pt;width:77.6pt;height:11pt;z-index:-251658752;mso-position-horizontal-relative:page;mso-position-vertical-relative:page" filled="f" stroked="f">
          <v:textbox inset="0,0,0,0">
            <w:txbxContent>
              <w:p w14:paraId="01A54154" w14:textId="52A08F37" w:rsidR="00FD0491" w:rsidRDefault="00FD0491">
                <w:pPr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77E8D"/>
    <w:multiLevelType w:val="multilevel"/>
    <w:tmpl w:val="63FC586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9372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91"/>
    <w:rsid w:val="002C1E38"/>
    <w:rsid w:val="002E114A"/>
    <w:rsid w:val="00376B03"/>
    <w:rsid w:val="003F5A1A"/>
    <w:rsid w:val="00526CD7"/>
    <w:rsid w:val="005E5B12"/>
    <w:rsid w:val="007F34E1"/>
    <w:rsid w:val="00980B43"/>
    <w:rsid w:val="00B42FCB"/>
    <w:rsid w:val="00B979D6"/>
    <w:rsid w:val="00F26FA2"/>
    <w:rsid w:val="00FD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52057"/>
  <w15:docId w15:val="{A640E603-99A9-465E-AB9C-A2B892D0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76B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B03"/>
  </w:style>
  <w:style w:type="paragraph" w:styleId="Footer">
    <w:name w:val="footer"/>
    <w:basedOn w:val="Normal"/>
    <w:link w:val="FooterChar"/>
    <w:uiPriority w:val="99"/>
    <w:unhideWhenUsed/>
    <w:rsid w:val="00376B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Sanny Zev</cp:lastModifiedBy>
  <cp:revision>6</cp:revision>
  <dcterms:created xsi:type="dcterms:W3CDTF">2018-03-14T06:45:00Z</dcterms:created>
  <dcterms:modified xsi:type="dcterms:W3CDTF">2022-06-06T06:57:00Z</dcterms:modified>
</cp:coreProperties>
</file>