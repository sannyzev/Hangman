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349C" w14:textId="77777777" w:rsidR="00FD0491" w:rsidRPr="00376B03" w:rsidRDefault="00FD0491">
      <w:pPr>
        <w:spacing w:before="2" w:line="120" w:lineRule="exact"/>
        <w:rPr>
          <w:rFonts w:asciiTheme="majorBidi" w:hAnsiTheme="majorBidi" w:cstheme="majorBidi"/>
          <w:sz w:val="24"/>
          <w:szCs w:val="24"/>
        </w:rPr>
      </w:pPr>
    </w:p>
    <w:p w14:paraId="22CFF8D3" w14:textId="77777777" w:rsidR="00FD0491" w:rsidRPr="00376B03" w:rsidRDefault="00FD0491">
      <w:pPr>
        <w:spacing w:line="200" w:lineRule="exact"/>
        <w:rPr>
          <w:rFonts w:asciiTheme="majorBidi" w:hAnsiTheme="majorBidi" w:cstheme="majorBidi"/>
          <w:sz w:val="24"/>
          <w:szCs w:val="24"/>
        </w:rPr>
      </w:pPr>
    </w:p>
    <w:p w14:paraId="1F897A51" w14:textId="77777777" w:rsidR="00FD0491" w:rsidRPr="00376B03" w:rsidRDefault="00FD0491">
      <w:pPr>
        <w:spacing w:line="200" w:lineRule="exact"/>
        <w:rPr>
          <w:rFonts w:asciiTheme="majorBidi" w:hAnsiTheme="majorBidi" w:cstheme="majorBidi"/>
          <w:b/>
          <w:bCs/>
          <w:sz w:val="28"/>
          <w:szCs w:val="28"/>
        </w:rPr>
      </w:pPr>
    </w:p>
    <w:p w14:paraId="1C5CC21F" w14:textId="1835497C" w:rsidR="00FD0491" w:rsidRDefault="003F5A1A" w:rsidP="00980B43">
      <w:pPr>
        <w:jc w:val="center"/>
        <w:rPr>
          <w:rFonts w:eastAsia="Cambria"/>
          <w:b/>
          <w:bCs/>
          <w:color w:val="4F81BD" w:themeColor="accent1"/>
          <w:sz w:val="32"/>
          <w:szCs w:val="32"/>
        </w:rPr>
      </w:pPr>
      <w:r w:rsidRPr="00376B03">
        <w:rPr>
          <w:rFonts w:eastAsia="Cambria"/>
          <w:b/>
          <w:bCs/>
          <w:color w:val="4F81BD" w:themeColor="accent1"/>
          <w:sz w:val="32"/>
          <w:szCs w:val="32"/>
        </w:rPr>
        <w:t>Appendix</w:t>
      </w:r>
      <w:r w:rsidR="009032FC">
        <w:rPr>
          <w:rFonts w:eastAsia="Cambria"/>
          <w:b/>
          <w:bCs/>
          <w:color w:val="4F81BD" w:themeColor="accent1"/>
          <w:sz w:val="32"/>
          <w:szCs w:val="32"/>
        </w:rPr>
        <w:t>-Code</w:t>
      </w:r>
      <w:r w:rsidR="009032FC">
        <w:rPr>
          <w:rFonts w:eastAsia="Cambria"/>
          <w:b/>
          <w:bCs/>
          <w:color w:val="4F81BD" w:themeColor="accent1"/>
          <w:sz w:val="32"/>
          <w:szCs w:val="32"/>
        </w:rPr>
        <w:br/>
      </w:r>
    </w:p>
    <w:p w14:paraId="4F50EA5F" w14:textId="77E6AA24" w:rsidR="009032FC" w:rsidRDefault="009032FC" w:rsidP="009032FC">
      <w:pPr>
        <w:rPr>
          <w:rFonts w:eastAsia="Cambria"/>
          <w:b/>
          <w:bCs/>
          <w:sz w:val="24"/>
          <w:szCs w:val="24"/>
        </w:rPr>
      </w:pPr>
      <w:r>
        <w:rPr>
          <w:rFonts w:eastAsia="Cambria"/>
          <w:b/>
          <w:bCs/>
          <w:sz w:val="24"/>
          <w:szCs w:val="24"/>
        </w:rPr>
        <w:t>KeyHander.java</w:t>
      </w:r>
    </w:p>
    <w:p w14:paraId="671A1166" w14:textId="77777777" w:rsidR="007B412E" w:rsidRPr="009032FC" w:rsidRDefault="007B412E" w:rsidP="009032FC">
      <w:pPr>
        <w:rPr>
          <w:rFonts w:eastAsia="Cambria"/>
          <w:b/>
          <w:bCs/>
          <w:sz w:val="24"/>
          <w:szCs w:val="24"/>
        </w:rPr>
      </w:pPr>
    </w:p>
    <w:p w14:paraId="1284A1CB" w14:textId="5C46BD56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>package control;</w:t>
      </w:r>
    </w:p>
    <w:p w14:paraId="053F9CAD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746A479A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java.awt.event</w:t>
      </w:r>
      <w:proofErr w:type="gramEnd"/>
      <w:r w:rsidRPr="009032FC">
        <w:rPr>
          <w:rFonts w:eastAsia="Cambria"/>
          <w:sz w:val="24"/>
          <w:szCs w:val="24"/>
        </w:rPr>
        <w:t>.KeyEvent</w:t>
      </w:r>
      <w:proofErr w:type="spellEnd"/>
      <w:r w:rsidRPr="009032FC">
        <w:rPr>
          <w:rFonts w:eastAsia="Cambria"/>
          <w:sz w:val="24"/>
          <w:szCs w:val="24"/>
        </w:rPr>
        <w:t>;</w:t>
      </w:r>
    </w:p>
    <w:p w14:paraId="2C49C5F9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java.awt.event</w:t>
      </w:r>
      <w:proofErr w:type="gramEnd"/>
      <w:r w:rsidRPr="009032FC">
        <w:rPr>
          <w:rFonts w:eastAsia="Cambria"/>
          <w:sz w:val="24"/>
          <w:szCs w:val="24"/>
        </w:rPr>
        <w:t>.KeyListener</w:t>
      </w:r>
      <w:proofErr w:type="spellEnd"/>
      <w:r w:rsidRPr="009032FC">
        <w:rPr>
          <w:rFonts w:eastAsia="Cambria"/>
          <w:sz w:val="24"/>
          <w:szCs w:val="24"/>
        </w:rPr>
        <w:t>;</w:t>
      </w:r>
    </w:p>
    <w:p w14:paraId="253CB202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2485B452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main.Panel</w:t>
      </w:r>
      <w:proofErr w:type="spellEnd"/>
      <w:proofErr w:type="gramEnd"/>
      <w:r w:rsidRPr="009032FC">
        <w:rPr>
          <w:rFonts w:eastAsia="Cambria"/>
          <w:sz w:val="24"/>
          <w:szCs w:val="24"/>
        </w:rPr>
        <w:t>;</w:t>
      </w:r>
    </w:p>
    <w:p w14:paraId="38636D1B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main.State</w:t>
      </w:r>
      <w:proofErr w:type="spellEnd"/>
      <w:proofErr w:type="gramEnd"/>
      <w:r w:rsidRPr="009032FC">
        <w:rPr>
          <w:rFonts w:eastAsia="Cambria"/>
          <w:sz w:val="24"/>
          <w:szCs w:val="24"/>
        </w:rPr>
        <w:t>;</w:t>
      </w:r>
    </w:p>
    <w:p w14:paraId="595D6AF1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6FDC79FD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>// This class handles the keyboard events:</w:t>
      </w:r>
    </w:p>
    <w:p w14:paraId="7840C1F6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 xml:space="preserve">public class </w:t>
      </w:r>
      <w:proofErr w:type="spellStart"/>
      <w:r w:rsidRPr="009032FC">
        <w:rPr>
          <w:rFonts w:eastAsia="Cambria"/>
          <w:sz w:val="24"/>
          <w:szCs w:val="24"/>
        </w:rPr>
        <w:t>KeyHandler</w:t>
      </w:r>
      <w:proofErr w:type="spellEnd"/>
      <w:r w:rsidRPr="009032FC">
        <w:rPr>
          <w:rFonts w:eastAsia="Cambria"/>
          <w:sz w:val="24"/>
          <w:szCs w:val="24"/>
        </w:rPr>
        <w:t xml:space="preserve"> implements </w:t>
      </w:r>
      <w:proofErr w:type="spellStart"/>
      <w:r w:rsidRPr="009032FC">
        <w:rPr>
          <w:rFonts w:eastAsia="Cambria"/>
          <w:sz w:val="24"/>
          <w:szCs w:val="24"/>
        </w:rPr>
        <w:t>KeyListener</w:t>
      </w:r>
      <w:proofErr w:type="spellEnd"/>
      <w:r w:rsidRPr="009032FC">
        <w:rPr>
          <w:rFonts w:eastAsia="Cambria"/>
          <w:sz w:val="24"/>
          <w:szCs w:val="24"/>
        </w:rPr>
        <w:t xml:space="preserve"> {</w:t>
      </w:r>
    </w:p>
    <w:p w14:paraId="675DFFAA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1C25FBFF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 xml:space="preserve">public Panel </w:t>
      </w:r>
      <w:proofErr w:type="spellStart"/>
      <w:r w:rsidRPr="009032FC">
        <w:rPr>
          <w:rFonts w:eastAsia="Cambria"/>
          <w:sz w:val="24"/>
          <w:szCs w:val="24"/>
        </w:rPr>
        <w:t>panel</w:t>
      </w:r>
      <w:proofErr w:type="spellEnd"/>
      <w:r w:rsidRPr="009032FC">
        <w:rPr>
          <w:rFonts w:eastAsia="Cambria"/>
          <w:sz w:val="24"/>
          <w:szCs w:val="24"/>
        </w:rPr>
        <w:t>;</w:t>
      </w:r>
    </w:p>
    <w:p w14:paraId="784113F0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</w:p>
    <w:p w14:paraId="73A6E821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 xml:space="preserve">public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KeyHandler</w:t>
      </w:r>
      <w:proofErr w:type="spellEnd"/>
      <w:r w:rsidRPr="009032FC">
        <w:rPr>
          <w:rFonts w:eastAsia="Cambria"/>
          <w:sz w:val="24"/>
          <w:szCs w:val="24"/>
        </w:rPr>
        <w:t>(</w:t>
      </w:r>
      <w:proofErr w:type="gramEnd"/>
      <w:r w:rsidRPr="009032FC">
        <w:rPr>
          <w:rFonts w:eastAsia="Cambria"/>
          <w:sz w:val="24"/>
          <w:szCs w:val="24"/>
        </w:rPr>
        <w:t>Panel panel) {</w:t>
      </w:r>
    </w:p>
    <w:p w14:paraId="65242343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this.panel</w:t>
      </w:r>
      <w:proofErr w:type="spellEnd"/>
      <w:proofErr w:type="gramEnd"/>
      <w:r w:rsidRPr="009032FC">
        <w:rPr>
          <w:rFonts w:eastAsia="Cambria"/>
          <w:sz w:val="24"/>
          <w:szCs w:val="24"/>
        </w:rPr>
        <w:t xml:space="preserve"> = panel;</w:t>
      </w:r>
    </w:p>
    <w:p w14:paraId="3669A31F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}</w:t>
      </w:r>
    </w:p>
    <w:p w14:paraId="0DA3B7AD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</w:p>
    <w:p w14:paraId="5CCA3266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@Override</w:t>
      </w:r>
    </w:p>
    <w:p w14:paraId="53FC68FE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keyPressed</w:t>
      </w:r>
      <w:proofErr w:type="spellEnd"/>
      <w:r w:rsidRPr="009032FC">
        <w:rPr>
          <w:rFonts w:eastAsia="Cambria"/>
          <w:sz w:val="24"/>
          <w:szCs w:val="24"/>
        </w:rPr>
        <w:t>(</w:t>
      </w:r>
      <w:proofErr w:type="spellStart"/>
      <w:proofErr w:type="gramEnd"/>
      <w:r w:rsidRPr="009032FC">
        <w:rPr>
          <w:rFonts w:eastAsia="Cambria"/>
          <w:sz w:val="24"/>
          <w:szCs w:val="24"/>
        </w:rPr>
        <w:t>KeyEvent</w:t>
      </w:r>
      <w:proofErr w:type="spellEnd"/>
      <w:r w:rsidRPr="009032FC">
        <w:rPr>
          <w:rFonts w:eastAsia="Cambria"/>
          <w:sz w:val="24"/>
          <w:szCs w:val="24"/>
        </w:rPr>
        <w:t xml:space="preserve"> e) {</w:t>
      </w:r>
    </w:p>
    <w:p w14:paraId="1554AE5E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switch (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panel.state</w:t>
      </w:r>
      <w:proofErr w:type="spellEnd"/>
      <w:proofErr w:type="gramEnd"/>
      <w:r w:rsidRPr="009032FC">
        <w:rPr>
          <w:rFonts w:eastAsia="Cambria"/>
          <w:sz w:val="24"/>
          <w:szCs w:val="24"/>
        </w:rPr>
        <w:t>) {</w:t>
      </w:r>
    </w:p>
    <w:p w14:paraId="6CB21AAC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case MAIN:</w:t>
      </w:r>
    </w:p>
    <w:p w14:paraId="07B6201D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panel.mainMenu.onKeyPressed</w:t>
      </w:r>
      <w:proofErr w:type="spellEnd"/>
      <w:proofErr w:type="gramEnd"/>
      <w:r w:rsidRPr="009032FC">
        <w:rPr>
          <w:rFonts w:eastAsia="Cambria"/>
          <w:sz w:val="24"/>
          <w:szCs w:val="24"/>
        </w:rPr>
        <w:t>(e);</w:t>
      </w:r>
    </w:p>
    <w:p w14:paraId="70FAB41A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break;</w:t>
      </w:r>
    </w:p>
    <w:p w14:paraId="5CDC32CB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</w:p>
    <w:p w14:paraId="06957E93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case SETTINGS:</w:t>
      </w:r>
    </w:p>
    <w:p w14:paraId="3025854D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panel.settingsMenu.onKeyPressed</w:t>
      </w:r>
      <w:proofErr w:type="spellEnd"/>
      <w:proofErr w:type="gramEnd"/>
      <w:r w:rsidRPr="009032FC">
        <w:rPr>
          <w:rFonts w:eastAsia="Cambria"/>
          <w:sz w:val="24"/>
          <w:szCs w:val="24"/>
        </w:rPr>
        <w:t>(e);</w:t>
      </w:r>
    </w:p>
    <w:p w14:paraId="2A77A1C8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panel.backButtonHelp.onKeyPressed</w:t>
      </w:r>
      <w:proofErr w:type="spellEnd"/>
      <w:proofErr w:type="gramEnd"/>
      <w:r w:rsidRPr="009032FC">
        <w:rPr>
          <w:rFonts w:eastAsia="Cambria"/>
          <w:sz w:val="24"/>
          <w:szCs w:val="24"/>
        </w:rPr>
        <w:t>(e);</w:t>
      </w:r>
    </w:p>
    <w:p w14:paraId="4A864215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break;</w:t>
      </w:r>
    </w:p>
    <w:p w14:paraId="1BA203F6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</w:p>
    <w:p w14:paraId="317EB029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case GAME:</w:t>
      </w:r>
    </w:p>
    <w:p w14:paraId="6438ECC9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if (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e.getKeyCode</w:t>
      </w:r>
      <w:proofErr w:type="spellEnd"/>
      <w:proofErr w:type="gramEnd"/>
      <w:r w:rsidRPr="009032FC">
        <w:rPr>
          <w:rFonts w:eastAsia="Cambria"/>
          <w:sz w:val="24"/>
          <w:szCs w:val="24"/>
        </w:rPr>
        <w:t xml:space="preserve">() == </w:t>
      </w:r>
      <w:proofErr w:type="spellStart"/>
      <w:r w:rsidRPr="009032FC">
        <w:rPr>
          <w:rFonts w:eastAsia="Cambria"/>
          <w:sz w:val="24"/>
          <w:szCs w:val="24"/>
        </w:rPr>
        <w:t>KeyEvent.VK_ESCAPE</w:t>
      </w:r>
      <w:proofErr w:type="spellEnd"/>
      <w:r w:rsidRPr="009032FC">
        <w:rPr>
          <w:rFonts w:eastAsia="Cambria"/>
          <w:sz w:val="24"/>
          <w:szCs w:val="24"/>
        </w:rPr>
        <w:t>)</w:t>
      </w:r>
    </w:p>
    <w:p w14:paraId="76E0B754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panel.state</w:t>
      </w:r>
      <w:proofErr w:type="spellEnd"/>
      <w:proofErr w:type="gramEnd"/>
      <w:r w:rsidRPr="009032FC">
        <w:rPr>
          <w:rFonts w:eastAsia="Cambria"/>
          <w:sz w:val="24"/>
          <w:szCs w:val="24"/>
        </w:rPr>
        <w:t xml:space="preserve"> = </w:t>
      </w:r>
      <w:proofErr w:type="spellStart"/>
      <w:r w:rsidRPr="009032FC">
        <w:rPr>
          <w:rFonts w:eastAsia="Cambria"/>
          <w:sz w:val="24"/>
          <w:szCs w:val="24"/>
        </w:rPr>
        <w:t>State.MAIN</w:t>
      </w:r>
      <w:proofErr w:type="spellEnd"/>
      <w:r w:rsidRPr="009032FC">
        <w:rPr>
          <w:rFonts w:eastAsia="Cambria"/>
          <w:sz w:val="24"/>
          <w:szCs w:val="24"/>
        </w:rPr>
        <w:t>;</w:t>
      </w:r>
    </w:p>
    <w:p w14:paraId="25E60954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else</w:t>
      </w:r>
    </w:p>
    <w:p w14:paraId="0500A014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panel.alphabet</w:t>
      </w:r>
      <w:proofErr w:type="gramEnd"/>
      <w:r w:rsidRPr="009032FC">
        <w:rPr>
          <w:rFonts w:eastAsia="Cambria"/>
          <w:sz w:val="24"/>
          <w:szCs w:val="24"/>
        </w:rPr>
        <w:t>.onKeyPressed</w:t>
      </w:r>
      <w:proofErr w:type="spellEnd"/>
      <w:r w:rsidRPr="009032FC">
        <w:rPr>
          <w:rFonts w:eastAsia="Cambria"/>
          <w:sz w:val="24"/>
          <w:szCs w:val="24"/>
        </w:rPr>
        <w:t>(e);</w:t>
      </w:r>
    </w:p>
    <w:p w14:paraId="0409DA77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break;</w:t>
      </w:r>
    </w:p>
    <w:p w14:paraId="090EA761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</w:p>
    <w:p w14:paraId="1237E4CC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case HELP: case ABOUT:</w:t>
      </w:r>
    </w:p>
    <w:p w14:paraId="05510E33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</w:r>
      <w:proofErr w:type="spellStart"/>
      <w:proofErr w:type="gramStart"/>
      <w:r w:rsidRPr="009032FC">
        <w:rPr>
          <w:rFonts w:eastAsia="Cambria"/>
          <w:sz w:val="24"/>
          <w:szCs w:val="24"/>
        </w:rPr>
        <w:t>panel.backButtonHelp.onKeyPressed</w:t>
      </w:r>
      <w:proofErr w:type="spellEnd"/>
      <w:proofErr w:type="gramEnd"/>
      <w:r w:rsidRPr="009032FC">
        <w:rPr>
          <w:rFonts w:eastAsia="Cambria"/>
          <w:sz w:val="24"/>
          <w:szCs w:val="24"/>
        </w:rPr>
        <w:t>(e);</w:t>
      </w:r>
    </w:p>
    <w:p w14:paraId="119A74D3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  <w:r w:rsidRPr="009032FC">
        <w:rPr>
          <w:rFonts w:eastAsia="Cambria"/>
          <w:sz w:val="24"/>
          <w:szCs w:val="24"/>
        </w:rPr>
        <w:tab/>
        <w:t>}</w:t>
      </w:r>
    </w:p>
    <w:p w14:paraId="6D808244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}</w:t>
      </w:r>
    </w:p>
    <w:p w14:paraId="76124CB5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</w:p>
    <w:p w14:paraId="3715AC13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@Override</w:t>
      </w:r>
    </w:p>
    <w:p w14:paraId="5577132B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keyTyped</w:t>
      </w:r>
      <w:proofErr w:type="spellEnd"/>
      <w:r w:rsidRPr="009032FC">
        <w:rPr>
          <w:rFonts w:eastAsia="Cambria"/>
          <w:sz w:val="24"/>
          <w:szCs w:val="24"/>
        </w:rPr>
        <w:t>(</w:t>
      </w:r>
      <w:proofErr w:type="spellStart"/>
      <w:proofErr w:type="gramEnd"/>
      <w:r w:rsidRPr="009032FC">
        <w:rPr>
          <w:rFonts w:eastAsia="Cambria"/>
          <w:sz w:val="24"/>
          <w:szCs w:val="24"/>
        </w:rPr>
        <w:t>KeyEvent</w:t>
      </w:r>
      <w:proofErr w:type="spellEnd"/>
      <w:r w:rsidRPr="009032FC">
        <w:rPr>
          <w:rFonts w:eastAsia="Cambria"/>
          <w:sz w:val="24"/>
          <w:szCs w:val="24"/>
        </w:rPr>
        <w:t xml:space="preserve"> e) {</w:t>
      </w:r>
    </w:p>
    <w:p w14:paraId="54273049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}</w:t>
      </w:r>
    </w:p>
    <w:p w14:paraId="7E744E49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</w:r>
    </w:p>
    <w:p w14:paraId="4EEC4AB1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@Override</w:t>
      </w:r>
    </w:p>
    <w:p w14:paraId="59FA5206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9032FC">
        <w:rPr>
          <w:rFonts w:eastAsia="Cambria"/>
          <w:sz w:val="24"/>
          <w:szCs w:val="24"/>
        </w:rPr>
        <w:t>keyReleased</w:t>
      </w:r>
      <w:proofErr w:type="spellEnd"/>
      <w:r w:rsidRPr="009032FC">
        <w:rPr>
          <w:rFonts w:eastAsia="Cambria"/>
          <w:sz w:val="24"/>
          <w:szCs w:val="24"/>
        </w:rPr>
        <w:t>(</w:t>
      </w:r>
      <w:proofErr w:type="spellStart"/>
      <w:proofErr w:type="gramEnd"/>
      <w:r w:rsidRPr="009032FC">
        <w:rPr>
          <w:rFonts w:eastAsia="Cambria"/>
          <w:sz w:val="24"/>
          <w:szCs w:val="24"/>
        </w:rPr>
        <w:t>KeyEvent</w:t>
      </w:r>
      <w:proofErr w:type="spellEnd"/>
      <w:r w:rsidRPr="009032FC">
        <w:rPr>
          <w:rFonts w:eastAsia="Cambria"/>
          <w:sz w:val="24"/>
          <w:szCs w:val="24"/>
        </w:rPr>
        <w:t xml:space="preserve"> e) {</w:t>
      </w:r>
    </w:p>
    <w:p w14:paraId="73299555" w14:textId="77777777" w:rsidR="009032FC" w:rsidRP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ab/>
        <w:t>}</w:t>
      </w:r>
    </w:p>
    <w:p w14:paraId="3F4E2004" w14:textId="430747E2" w:rsidR="009032FC" w:rsidRDefault="009032FC" w:rsidP="009032FC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9032FC">
        <w:rPr>
          <w:rFonts w:eastAsia="Cambria"/>
          <w:sz w:val="24"/>
          <w:szCs w:val="24"/>
        </w:rPr>
        <w:t>}</w:t>
      </w:r>
    </w:p>
    <w:p w14:paraId="095D7169" w14:textId="51FE328C" w:rsid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1FE6176D" w14:textId="673DB92F" w:rsidR="007B412E" w:rsidRDefault="007B412E" w:rsidP="007B412E">
      <w:pPr>
        <w:jc w:val="both"/>
        <w:rPr>
          <w:rFonts w:eastAsia="Cambria"/>
          <w:b/>
          <w:bCs/>
          <w:sz w:val="24"/>
          <w:szCs w:val="24"/>
        </w:rPr>
      </w:pPr>
      <w:r w:rsidRPr="007B412E">
        <w:rPr>
          <w:rFonts w:eastAsia="Cambria"/>
          <w:b/>
          <w:bCs/>
          <w:sz w:val="24"/>
          <w:szCs w:val="24"/>
        </w:rPr>
        <w:lastRenderedPageBreak/>
        <w:t>Mouse Handler.java</w:t>
      </w:r>
    </w:p>
    <w:p w14:paraId="45F633FD" w14:textId="77777777" w:rsidR="007B412E" w:rsidRPr="007B412E" w:rsidRDefault="007B412E" w:rsidP="007B412E">
      <w:pPr>
        <w:jc w:val="both"/>
        <w:rPr>
          <w:rFonts w:eastAsia="Cambria"/>
          <w:b/>
          <w:bCs/>
          <w:sz w:val="24"/>
          <w:szCs w:val="24"/>
        </w:rPr>
      </w:pPr>
    </w:p>
    <w:p w14:paraId="32C61248" w14:textId="72E01B00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package control;</w:t>
      </w:r>
    </w:p>
    <w:p w14:paraId="73B8192A" w14:textId="77777777" w:rsidR="007B412E" w:rsidRP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78AA454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java.awt.event</w:t>
      </w:r>
      <w:proofErr w:type="gramEnd"/>
      <w:r w:rsidRPr="007B412E">
        <w:rPr>
          <w:rFonts w:eastAsia="Cambria"/>
          <w:sz w:val="24"/>
          <w:szCs w:val="24"/>
        </w:rPr>
        <w:t>.MouseEvent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372FEF7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java.awt.event</w:t>
      </w:r>
      <w:proofErr w:type="gramEnd"/>
      <w:r w:rsidRPr="007B412E">
        <w:rPr>
          <w:rFonts w:eastAsia="Cambria"/>
          <w:sz w:val="24"/>
          <w:szCs w:val="24"/>
        </w:rPr>
        <w:t>.MouseListener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45034149" w14:textId="77777777" w:rsidR="007B412E" w:rsidRP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28EC742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main.Panel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12318FFB" w14:textId="77777777" w:rsidR="007B412E" w:rsidRP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126D5B6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// This class handles the mouse events:</w:t>
      </w:r>
    </w:p>
    <w:p w14:paraId="0858B31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class </w:t>
      </w:r>
      <w:proofErr w:type="spellStart"/>
      <w:r w:rsidRPr="007B412E">
        <w:rPr>
          <w:rFonts w:eastAsia="Cambria"/>
          <w:sz w:val="24"/>
          <w:szCs w:val="24"/>
        </w:rPr>
        <w:t>MouseHandler</w:t>
      </w:r>
      <w:proofErr w:type="spellEnd"/>
      <w:r w:rsidRPr="007B412E">
        <w:rPr>
          <w:rFonts w:eastAsia="Cambria"/>
          <w:sz w:val="24"/>
          <w:szCs w:val="24"/>
        </w:rPr>
        <w:t xml:space="preserve"> implements </w:t>
      </w:r>
      <w:proofErr w:type="spellStart"/>
      <w:r w:rsidRPr="007B412E">
        <w:rPr>
          <w:rFonts w:eastAsia="Cambria"/>
          <w:sz w:val="24"/>
          <w:szCs w:val="24"/>
        </w:rPr>
        <w:t>MouseListener</w:t>
      </w:r>
      <w:proofErr w:type="spellEnd"/>
      <w:r w:rsidRPr="007B412E">
        <w:rPr>
          <w:rFonts w:eastAsia="Cambria"/>
          <w:sz w:val="24"/>
          <w:szCs w:val="24"/>
        </w:rPr>
        <w:t xml:space="preserve"> {</w:t>
      </w:r>
    </w:p>
    <w:p w14:paraId="4DDA90E8" w14:textId="066ABF5F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54F5E62D" w14:textId="483C4D84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Panel </w:t>
      </w:r>
      <w:proofErr w:type="spellStart"/>
      <w:r w:rsidRPr="007B412E">
        <w:rPr>
          <w:rFonts w:eastAsia="Cambria"/>
          <w:sz w:val="24"/>
          <w:szCs w:val="24"/>
        </w:rPr>
        <w:t>panel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788C3AA4" w14:textId="5FD2CED8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36B28DCE" w14:textId="35562AC8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MouseHandler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gramEnd"/>
      <w:r w:rsidRPr="007B412E">
        <w:rPr>
          <w:rFonts w:eastAsia="Cambria"/>
          <w:sz w:val="24"/>
          <w:szCs w:val="24"/>
        </w:rPr>
        <w:t>Panel panel) {</w:t>
      </w:r>
    </w:p>
    <w:p w14:paraId="7AF6E4C9" w14:textId="62B2E431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this.panel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panel;</w:t>
      </w:r>
    </w:p>
    <w:p w14:paraId="6CB3E1C3" w14:textId="6397AE96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4BE8E1A9" w14:textId="58664830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4025F8EB" w14:textId="66EC47F4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@Override</w:t>
      </w:r>
    </w:p>
    <w:p w14:paraId="0BCB3820" w14:textId="0CCFE4D0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mousePressed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0E34D48E" w14:textId="4A445B90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switch (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panel.state</w:t>
      </w:r>
      <w:proofErr w:type="spellEnd"/>
      <w:proofErr w:type="gramEnd"/>
      <w:r w:rsidRPr="007B412E">
        <w:rPr>
          <w:rFonts w:eastAsia="Cambria"/>
          <w:sz w:val="24"/>
          <w:szCs w:val="24"/>
        </w:rPr>
        <w:t>) {</w:t>
      </w:r>
    </w:p>
    <w:p w14:paraId="1BCB1684" w14:textId="3BEC9C4D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case MAIN:</w:t>
      </w:r>
    </w:p>
    <w:p w14:paraId="592B9201" w14:textId="70E2A574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panel.mainMenu.onClick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778D1836" w14:textId="0AE0E9AD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break;</w:t>
      </w:r>
    </w:p>
    <w:p w14:paraId="7AE6C660" w14:textId="18AD2628" w:rsidR="007B412E" w:rsidRPr="007B412E" w:rsidRDefault="007B412E" w:rsidP="007B412E">
      <w:pPr>
        <w:ind w:firstLine="2160"/>
        <w:jc w:val="both"/>
        <w:rPr>
          <w:rFonts w:eastAsia="Cambria"/>
          <w:sz w:val="24"/>
          <w:szCs w:val="24"/>
        </w:rPr>
      </w:pPr>
    </w:p>
    <w:p w14:paraId="02554D56" w14:textId="459D803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case SETTINGS:</w:t>
      </w:r>
    </w:p>
    <w:p w14:paraId="1D84847B" w14:textId="671FFE3A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panel.backButtonHelp.onClick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7FDB2AEA" w14:textId="34BB3680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panel.settingsMenu.onClick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160A47C0" w14:textId="025D3453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break;</w:t>
      </w:r>
    </w:p>
    <w:p w14:paraId="236F443A" w14:textId="28E22F40" w:rsidR="007B412E" w:rsidRPr="007B412E" w:rsidRDefault="007B412E" w:rsidP="007B412E">
      <w:pPr>
        <w:ind w:firstLine="2160"/>
        <w:jc w:val="both"/>
        <w:rPr>
          <w:rFonts w:eastAsia="Cambria"/>
          <w:sz w:val="24"/>
          <w:szCs w:val="24"/>
        </w:rPr>
      </w:pPr>
    </w:p>
    <w:p w14:paraId="7E9936BD" w14:textId="083B60A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case GAME:</w:t>
      </w:r>
    </w:p>
    <w:p w14:paraId="56D5F069" w14:textId="4DD7FF53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panel.alphabet</w:t>
      </w:r>
      <w:proofErr w:type="gramEnd"/>
      <w:r w:rsidRPr="007B412E">
        <w:rPr>
          <w:rFonts w:eastAsia="Cambria"/>
          <w:sz w:val="24"/>
          <w:szCs w:val="24"/>
        </w:rPr>
        <w:t>.onClick</w:t>
      </w:r>
      <w:proofErr w:type="spellEnd"/>
      <w:r w:rsidRPr="007B412E">
        <w:rPr>
          <w:rFonts w:eastAsia="Cambria"/>
          <w:sz w:val="24"/>
          <w:szCs w:val="24"/>
        </w:rPr>
        <w:t>(e);</w:t>
      </w:r>
    </w:p>
    <w:p w14:paraId="6874E0CE" w14:textId="285C0881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break;</w:t>
      </w:r>
    </w:p>
    <w:p w14:paraId="66E137EB" w14:textId="0F51B0A1" w:rsidR="007B412E" w:rsidRPr="007B412E" w:rsidRDefault="007B412E" w:rsidP="007B412E">
      <w:pPr>
        <w:ind w:firstLine="2160"/>
        <w:jc w:val="both"/>
        <w:rPr>
          <w:rFonts w:eastAsia="Cambria"/>
          <w:sz w:val="24"/>
          <w:szCs w:val="24"/>
        </w:rPr>
      </w:pPr>
    </w:p>
    <w:p w14:paraId="692B2097" w14:textId="4BF1BC2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case HELP: case ABOUT:</w:t>
      </w:r>
    </w:p>
    <w:p w14:paraId="368E221D" w14:textId="288FAB2D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proofErr w:type="spellStart"/>
      <w:proofErr w:type="gramStart"/>
      <w:r w:rsidRPr="007B412E">
        <w:rPr>
          <w:rFonts w:eastAsia="Cambria"/>
          <w:sz w:val="24"/>
          <w:szCs w:val="24"/>
        </w:rPr>
        <w:t>panel.backButtonHelp.onClick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05BF8389" w14:textId="623252F4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1F25DFCF" w14:textId="1256242B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0B07D527" w14:textId="2E986195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4689018C" w14:textId="26E467A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@Override</w:t>
      </w:r>
    </w:p>
    <w:p w14:paraId="110D4389" w14:textId="1A51F3A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mouseClicked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44E492EB" w14:textId="36C5D509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0FE52B66" w14:textId="79028766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65BE9C5A" w14:textId="71115BBF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@Override</w:t>
      </w:r>
    </w:p>
    <w:p w14:paraId="5C8120A7" w14:textId="0C660C6A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mouseReleased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60CE9F73" w14:textId="77088DB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71C7F77C" w14:textId="5E482D9C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1F6E41CA" w14:textId="120AA68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@Override</w:t>
      </w:r>
    </w:p>
    <w:p w14:paraId="63DEB208" w14:textId="2C5E6725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mouseEntered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7160B9F7" w14:textId="313DD755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26CB2980" w14:textId="5C8D60FF" w:rsidR="007B412E" w:rsidRPr="007B412E" w:rsidRDefault="007B412E" w:rsidP="007B412E">
      <w:pPr>
        <w:ind w:firstLine="720"/>
        <w:jc w:val="both"/>
        <w:rPr>
          <w:rFonts w:eastAsia="Cambria"/>
          <w:sz w:val="24"/>
          <w:szCs w:val="24"/>
        </w:rPr>
      </w:pPr>
    </w:p>
    <w:p w14:paraId="5B03D536" w14:textId="36CEF439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@Override</w:t>
      </w:r>
    </w:p>
    <w:p w14:paraId="3D175DEC" w14:textId="3767FFAA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mouseExited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  <w:r w:rsidRPr="007B412E">
        <w:rPr>
          <w:rFonts w:eastAsia="Cambria"/>
          <w:sz w:val="24"/>
          <w:szCs w:val="24"/>
        </w:rPr>
        <w:tab/>
      </w:r>
    </w:p>
    <w:p w14:paraId="447AF064" w14:textId="4D9676EC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4972E035" w14:textId="1EE03B9B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  <w:r>
        <w:rPr>
          <w:rFonts w:eastAsia="Cambria"/>
          <w:sz w:val="24"/>
          <w:szCs w:val="24"/>
        </w:rPr>
        <w:br/>
      </w:r>
    </w:p>
    <w:p w14:paraId="1B5B5B5D" w14:textId="57244519" w:rsidR="007B412E" w:rsidRDefault="007B412E" w:rsidP="007B412E">
      <w:pPr>
        <w:ind w:left="360"/>
        <w:jc w:val="both"/>
        <w:rPr>
          <w:rFonts w:eastAsia="Cambria"/>
          <w:b/>
          <w:bCs/>
          <w:sz w:val="24"/>
          <w:szCs w:val="24"/>
        </w:rPr>
      </w:pPr>
      <w:r w:rsidRPr="007B412E">
        <w:rPr>
          <w:rFonts w:eastAsia="Cambria"/>
          <w:b/>
          <w:bCs/>
          <w:sz w:val="24"/>
          <w:szCs w:val="24"/>
        </w:rPr>
        <w:lastRenderedPageBreak/>
        <w:t>Alphabet.java</w:t>
      </w:r>
    </w:p>
    <w:p w14:paraId="257BB1B7" w14:textId="77777777" w:rsidR="007B412E" w:rsidRPr="007B412E" w:rsidRDefault="007B412E" w:rsidP="007B412E">
      <w:pPr>
        <w:ind w:left="360"/>
        <w:jc w:val="both"/>
        <w:rPr>
          <w:rFonts w:eastAsia="Cambria"/>
          <w:b/>
          <w:bCs/>
          <w:sz w:val="24"/>
          <w:szCs w:val="24"/>
        </w:rPr>
      </w:pPr>
    </w:p>
    <w:p w14:paraId="2254640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package control;</w:t>
      </w:r>
    </w:p>
    <w:p w14:paraId="1A8DF75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5355E70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java.awt.event</w:t>
      </w:r>
      <w:proofErr w:type="gramEnd"/>
      <w:r w:rsidRPr="007B412E">
        <w:rPr>
          <w:rFonts w:eastAsia="Cambria"/>
          <w:sz w:val="24"/>
          <w:szCs w:val="24"/>
        </w:rPr>
        <w:t>.MouseEvent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218C89A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java.awt.event</w:t>
      </w:r>
      <w:proofErr w:type="gramEnd"/>
      <w:r w:rsidRPr="007B412E">
        <w:rPr>
          <w:rFonts w:eastAsia="Cambria"/>
          <w:sz w:val="24"/>
          <w:szCs w:val="24"/>
        </w:rPr>
        <w:t>.MouseListener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278A8A0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08DE737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main.Panel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5900107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7284919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// This class handles the mouse events:</w:t>
      </w:r>
    </w:p>
    <w:p w14:paraId="62D1A74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class </w:t>
      </w:r>
      <w:proofErr w:type="spellStart"/>
      <w:r w:rsidRPr="007B412E">
        <w:rPr>
          <w:rFonts w:eastAsia="Cambria"/>
          <w:sz w:val="24"/>
          <w:szCs w:val="24"/>
        </w:rPr>
        <w:t>MouseHandler</w:t>
      </w:r>
      <w:proofErr w:type="spellEnd"/>
      <w:r w:rsidRPr="007B412E">
        <w:rPr>
          <w:rFonts w:eastAsia="Cambria"/>
          <w:sz w:val="24"/>
          <w:szCs w:val="24"/>
        </w:rPr>
        <w:t xml:space="preserve"> implements </w:t>
      </w:r>
      <w:proofErr w:type="spellStart"/>
      <w:r w:rsidRPr="007B412E">
        <w:rPr>
          <w:rFonts w:eastAsia="Cambria"/>
          <w:sz w:val="24"/>
          <w:szCs w:val="24"/>
        </w:rPr>
        <w:t>MouseListener</w:t>
      </w:r>
      <w:proofErr w:type="spellEnd"/>
      <w:r w:rsidRPr="007B412E">
        <w:rPr>
          <w:rFonts w:eastAsia="Cambria"/>
          <w:sz w:val="24"/>
          <w:szCs w:val="24"/>
        </w:rPr>
        <w:t xml:space="preserve"> {</w:t>
      </w:r>
    </w:p>
    <w:p w14:paraId="200AC71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588408E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Panel </w:t>
      </w:r>
      <w:proofErr w:type="spellStart"/>
      <w:r w:rsidRPr="007B412E">
        <w:rPr>
          <w:rFonts w:eastAsia="Cambria"/>
          <w:sz w:val="24"/>
          <w:szCs w:val="24"/>
        </w:rPr>
        <w:t>panel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5C56806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7D89AEC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MouseHandler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gramEnd"/>
      <w:r w:rsidRPr="007B412E">
        <w:rPr>
          <w:rFonts w:eastAsia="Cambria"/>
          <w:sz w:val="24"/>
          <w:szCs w:val="24"/>
        </w:rPr>
        <w:t>Panel panel) {</w:t>
      </w:r>
    </w:p>
    <w:p w14:paraId="26024E8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panel;</w:t>
      </w:r>
    </w:p>
    <w:p w14:paraId="418B42D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169136D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5BF170B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@Override</w:t>
      </w:r>
    </w:p>
    <w:p w14:paraId="587D95B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mousePressed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64E64029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switch (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panel.state</w:t>
      </w:r>
      <w:proofErr w:type="spellEnd"/>
      <w:proofErr w:type="gramEnd"/>
      <w:r w:rsidRPr="007B412E">
        <w:rPr>
          <w:rFonts w:eastAsia="Cambria"/>
          <w:sz w:val="24"/>
          <w:szCs w:val="24"/>
        </w:rPr>
        <w:t>) {</w:t>
      </w:r>
    </w:p>
    <w:p w14:paraId="7038503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case MAIN:</w:t>
      </w:r>
    </w:p>
    <w:p w14:paraId="3B6945D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panel.mainMenu.onClick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50A8FB1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break;</w:t>
      </w:r>
    </w:p>
    <w:p w14:paraId="7DB5346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2BA7990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case SETTINGS:</w:t>
      </w:r>
    </w:p>
    <w:p w14:paraId="57A74E8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panel.backButtonHelp.onClick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487C83D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panel.settingsMenu.onClick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6BDA66B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break;</w:t>
      </w:r>
    </w:p>
    <w:p w14:paraId="34A30FE9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6EA635A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case GAME:</w:t>
      </w:r>
    </w:p>
    <w:p w14:paraId="796664D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panel.alphabet</w:t>
      </w:r>
      <w:proofErr w:type="gramEnd"/>
      <w:r w:rsidRPr="007B412E">
        <w:rPr>
          <w:rFonts w:eastAsia="Cambria"/>
          <w:sz w:val="24"/>
          <w:szCs w:val="24"/>
        </w:rPr>
        <w:t>.onClick</w:t>
      </w:r>
      <w:proofErr w:type="spellEnd"/>
      <w:r w:rsidRPr="007B412E">
        <w:rPr>
          <w:rFonts w:eastAsia="Cambria"/>
          <w:sz w:val="24"/>
          <w:szCs w:val="24"/>
        </w:rPr>
        <w:t>(e);</w:t>
      </w:r>
    </w:p>
    <w:p w14:paraId="6836BC0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break;</w:t>
      </w:r>
    </w:p>
    <w:p w14:paraId="16D76BF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615601B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case HELP: case ABOUT:</w:t>
      </w:r>
    </w:p>
    <w:p w14:paraId="3B8D275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panel.backButtonHelp.onClick</w:t>
      </w:r>
      <w:proofErr w:type="spellEnd"/>
      <w:proofErr w:type="gramEnd"/>
      <w:r w:rsidRPr="007B412E">
        <w:rPr>
          <w:rFonts w:eastAsia="Cambria"/>
          <w:sz w:val="24"/>
          <w:szCs w:val="24"/>
        </w:rPr>
        <w:t>(e);</w:t>
      </w:r>
    </w:p>
    <w:p w14:paraId="312B2E9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60A7259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075A817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3625FAD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@Override</w:t>
      </w:r>
    </w:p>
    <w:p w14:paraId="6A13E11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mouseClicked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17AE2B69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0FC413A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703252C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@Override</w:t>
      </w:r>
    </w:p>
    <w:p w14:paraId="559E216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mouseReleased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2E73BA4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28BE953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326FC4F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@Override</w:t>
      </w:r>
    </w:p>
    <w:p w14:paraId="04E2F02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mouseEntered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</w:p>
    <w:p w14:paraId="1122B34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7B4542D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2B23642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@Override</w:t>
      </w:r>
    </w:p>
    <w:p w14:paraId="07C6828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mouseExited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spellStart"/>
      <w:proofErr w:type="gramEnd"/>
      <w:r w:rsidRPr="007B412E">
        <w:rPr>
          <w:rFonts w:eastAsia="Cambria"/>
          <w:sz w:val="24"/>
          <w:szCs w:val="24"/>
        </w:rPr>
        <w:t>MouseEvent</w:t>
      </w:r>
      <w:proofErr w:type="spellEnd"/>
      <w:r w:rsidRPr="007B412E">
        <w:rPr>
          <w:rFonts w:eastAsia="Cambria"/>
          <w:sz w:val="24"/>
          <w:szCs w:val="24"/>
        </w:rPr>
        <w:t xml:space="preserve"> e) {</w:t>
      </w:r>
      <w:r w:rsidRPr="007B412E">
        <w:rPr>
          <w:rFonts w:eastAsia="Cambria"/>
          <w:sz w:val="24"/>
          <w:szCs w:val="24"/>
        </w:rPr>
        <w:tab/>
      </w:r>
    </w:p>
    <w:p w14:paraId="658AB57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69529F28" w14:textId="0C5F1C5D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58A0CA76" w14:textId="77777777" w:rsidR="007B412E" w:rsidRDefault="007B412E" w:rsidP="007B412E">
      <w:pPr>
        <w:pStyle w:val="ListParagraph"/>
        <w:rPr>
          <w:rFonts w:eastAsia="Cambria"/>
          <w:sz w:val="24"/>
          <w:szCs w:val="24"/>
        </w:rPr>
      </w:pPr>
    </w:p>
    <w:p w14:paraId="37CFD7CE" w14:textId="6E694C4B" w:rsidR="007B412E" w:rsidRDefault="007B412E" w:rsidP="007B412E">
      <w:pPr>
        <w:pStyle w:val="ListParagraph"/>
        <w:rPr>
          <w:rFonts w:eastAsia="Cambria"/>
          <w:b/>
          <w:bCs/>
          <w:sz w:val="24"/>
          <w:szCs w:val="24"/>
        </w:rPr>
      </w:pPr>
      <w:proofErr w:type="spellStart"/>
      <w:r w:rsidRPr="007B412E">
        <w:rPr>
          <w:rFonts w:eastAsia="Cambria"/>
          <w:b/>
          <w:bCs/>
          <w:sz w:val="24"/>
          <w:szCs w:val="24"/>
        </w:rPr>
        <w:lastRenderedPageBreak/>
        <w:t>GoDownThread.Java</w:t>
      </w:r>
      <w:proofErr w:type="spellEnd"/>
    </w:p>
    <w:p w14:paraId="1E34E607" w14:textId="77777777" w:rsidR="007B412E" w:rsidRPr="007B412E" w:rsidRDefault="007B412E" w:rsidP="007B412E">
      <w:pPr>
        <w:pStyle w:val="ListParagraph"/>
        <w:rPr>
          <w:rFonts w:eastAsia="Cambria"/>
          <w:b/>
          <w:bCs/>
          <w:sz w:val="24"/>
          <w:szCs w:val="24"/>
        </w:rPr>
      </w:pPr>
    </w:p>
    <w:p w14:paraId="791B25E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>package game;</w:t>
      </w:r>
    </w:p>
    <w:p w14:paraId="218ABF5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</w:p>
    <w:p w14:paraId="62DBB9D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 xml:space="preserve">import </w:t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main.State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>;</w:t>
      </w:r>
    </w:p>
    <w:p w14:paraId="22750DE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</w:p>
    <w:p w14:paraId="7FA4060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>// This thread makes a pop-up to "go down":</w:t>
      </w:r>
    </w:p>
    <w:p w14:paraId="5287241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 xml:space="preserve">public class </w:t>
      </w:r>
      <w:proofErr w:type="spellStart"/>
      <w:r w:rsidRPr="007B412E">
        <w:rPr>
          <w:rFonts w:ascii="Consolas" w:hAnsi="Consolas" w:cs="Consolas"/>
          <w:lang w:val="en-CA"/>
        </w:rPr>
        <w:t>GoDownThread</w:t>
      </w:r>
      <w:proofErr w:type="spellEnd"/>
      <w:r w:rsidRPr="007B412E">
        <w:rPr>
          <w:rFonts w:ascii="Consolas" w:hAnsi="Consolas" w:cs="Consolas"/>
          <w:lang w:val="en-CA"/>
        </w:rPr>
        <w:t xml:space="preserve"> implements Runnable {</w:t>
      </w:r>
    </w:p>
    <w:p w14:paraId="2580440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</w:p>
    <w:p w14:paraId="44BE607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  <w:t xml:space="preserve">public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 xml:space="preserve">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>;</w:t>
      </w:r>
    </w:p>
    <w:p w14:paraId="5687773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</w:p>
    <w:p w14:paraId="25F6605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  <w:t xml:space="preserve">public </w:t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GoDownThread</w:t>
      </w:r>
      <w:proofErr w:type="spellEnd"/>
      <w:r w:rsidRPr="007B412E">
        <w:rPr>
          <w:rFonts w:ascii="Consolas" w:hAnsi="Consolas" w:cs="Consolas"/>
          <w:lang w:val="en-CA"/>
        </w:rPr>
        <w:t>(</w:t>
      </w:r>
      <w:proofErr w:type="spellStart"/>
      <w:proofErr w:type="gramEnd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 xml:space="preserve">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>) {</w:t>
      </w:r>
    </w:p>
    <w:p w14:paraId="77DAA2C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this.popUp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>;</w:t>
      </w:r>
    </w:p>
    <w:p w14:paraId="19A3767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  <w:t>}</w:t>
      </w:r>
    </w:p>
    <w:p w14:paraId="2F04D33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</w:p>
    <w:p w14:paraId="6727442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  <w:t>@Override</w:t>
      </w:r>
    </w:p>
    <w:p w14:paraId="686EC3A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  <w:t xml:space="preserve">public void </w:t>
      </w:r>
      <w:proofErr w:type="gramStart"/>
      <w:r w:rsidRPr="007B412E">
        <w:rPr>
          <w:rFonts w:ascii="Consolas" w:hAnsi="Consolas" w:cs="Consolas"/>
          <w:lang w:val="en-CA"/>
        </w:rPr>
        <w:t>run(</w:t>
      </w:r>
      <w:proofErr w:type="gramEnd"/>
      <w:r w:rsidRPr="007B412E">
        <w:rPr>
          <w:rFonts w:ascii="Consolas" w:hAnsi="Consolas" w:cs="Consolas"/>
          <w:lang w:val="en-CA"/>
        </w:rPr>
        <w:t>) {</w:t>
      </w:r>
    </w:p>
    <w:p w14:paraId="7C554AB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// Every 5 milliseconds the pop-up goes down with 1 pixel:</w:t>
      </w:r>
    </w:p>
    <w:p w14:paraId="6F2129C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for (</w:t>
      </w:r>
      <w:proofErr w:type="spellStart"/>
      <w:r w:rsidRPr="007B412E">
        <w:rPr>
          <w:rFonts w:ascii="Consolas" w:hAnsi="Consolas" w:cs="Consolas"/>
          <w:lang w:val="en-CA"/>
        </w:rPr>
        <w:t>int</w:t>
      </w:r>
      <w:proofErr w:type="spellEnd"/>
      <w:r w:rsidRPr="007B412E">
        <w:rPr>
          <w:rFonts w:ascii="Consolas" w:hAnsi="Consolas" w:cs="Consolas"/>
          <w:lang w:val="en-CA"/>
        </w:rPr>
        <w:t xml:space="preserve"> </w:t>
      </w:r>
      <w:proofErr w:type="spellStart"/>
      <w:r w:rsidRPr="007B412E">
        <w:rPr>
          <w:rFonts w:ascii="Consolas" w:hAnsi="Consolas" w:cs="Consolas"/>
          <w:lang w:val="en-CA"/>
        </w:rPr>
        <w:t>i</w:t>
      </w:r>
      <w:proofErr w:type="spellEnd"/>
      <w:r w:rsidRPr="007B412E">
        <w:rPr>
          <w:rFonts w:ascii="Consolas" w:hAnsi="Consolas" w:cs="Consolas"/>
          <w:lang w:val="en-CA"/>
        </w:rPr>
        <w:t xml:space="preserve"> = 0; </w:t>
      </w:r>
      <w:proofErr w:type="spellStart"/>
      <w:r w:rsidRPr="007B412E">
        <w:rPr>
          <w:rFonts w:ascii="Consolas" w:hAnsi="Consolas" w:cs="Consolas"/>
          <w:lang w:val="en-CA"/>
        </w:rPr>
        <w:t>i</w:t>
      </w:r>
      <w:proofErr w:type="spellEnd"/>
      <w:r w:rsidRPr="007B412E">
        <w:rPr>
          <w:rFonts w:ascii="Consolas" w:hAnsi="Consolas" w:cs="Consolas"/>
          <w:lang w:val="en-CA"/>
        </w:rPr>
        <w:t xml:space="preserve"> &lt; 300; </w:t>
      </w:r>
      <w:proofErr w:type="spellStart"/>
      <w:r w:rsidRPr="007B412E">
        <w:rPr>
          <w:rFonts w:ascii="Consolas" w:hAnsi="Consolas" w:cs="Consolas"/>
          <w:lang w:val="en-CA"/>
        </w:rPr>
        <w:t>i</w:t>
      </w:r>
      <w:proofErr w:type="spellEnd"/>
      <w:r w:rsidRPr="007B412E">
        <w:rPr>
          <w:rFonts w:ascii="Consolas" w:hAnsi="Consolas" w:cs="Consolas"/>
          <w:lang w:val="en-CA"/>
        </w:rPr>
        <w:t>++) {</w:t>
      </w:r>
    </w:p>
    <w:p w14:paraId="664C672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try {</w:t>
      </w:r>
      <w:proofErr w:type="spellStart"/>
      <w:r w:rsidRPr="007B412E">
        <w:rPr>
          <w:rFonts w:ascii="Consolas" w:hAnsi="Consolas" w:cs="Consolas"/>
          <w:lang w:val="en-CA"/>
        </w:rPr>
        <w:t>Thread.</w:t>
      </w:r>
      <w:r w:rsidRPr="007B412E">
        <w:rPr>
          <w:rFonts w:ascii="Consolas" w:hAnsi="Consolas" w:cs="Consolas"/>
          <w:i/>
          <w:iCs/>
          <w:lang w:val="en-CA"/>
        </w:rPr>
        <w:t>sleep</w:t>
      </w:r>
      <w:proofErr w:type="spellEnd"/>
      <w:r w:rsidRPr="007B412E">
        <w:rPr>
          <w:rFonts w:ascii="Consolas" w:hAnsi="Consolas" w:cs="Consolas"/>
          <w:lang w:val="en-CA"/>
        </w:rPr>
        <w:t>(5);} catch (Exception e) {}</w:t>
      </w:r>
    </w:p>
    <w:p w14:paraId="1C1EDF8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r w:rsidRPr="007B412E">
        <w:rPr>
          <w:rFonts w:ascii="Consolas" w:hAnsi="Consolas" w:cs="Consolas"/>
          <w:lang w:val="en-CA"/>
        </w:rPr>
        <w:t>popUp.y</w:t>
      </w:r>
      <w:proofErr w:type="spellEnd"/>
      <w:r w:rsidRPr="007B412E">
        <w:rPr>
          <w:rFonts w:ascii="Consolas" w:hAnsi="Consolas" w:cs="Consolas"/>
          <w:lang w:val="en-CA"/>
        </w:rPr>
        <w:t>++;</w:t>
      </w:r>
    </w:p>
    <w:p w14:paraId="6771D7A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}</w:t>
      </w:r>
    </w:p>
    <w:p w14:paraId="156B999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</w:p>
    <w:p w14:paraId="5BF0AB0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// After 3 seconds it disappears:</w:t>
      </w:r>
    </w:p>
    <w:p w14:paraId="3ADDC53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try {</w:t>
      </w:r>
      <w:proofErr w:type="spellStart"/>
      <w:r w:rsidRPr="007B412E">
        <w:rPr>
          <w:rFonts w:ascii="Consolas" w:hAnsi="Consolas" w:cs="Consolas"/>
          <w:lang w:val="en-CA"/>
        </w:rPr>
        <w:t>Thread.</w:t>
      </w:r>
      <w:r w:rsidRPr="007B412E">
        <w:rPr>
          <w:rFonts w:ascii="Consolas" w:hAnsi="Consolas" w:cs="Consolas"/>
          <w:i/>
          <w:iCs/>
          <w:lang w:val="en-CA"/>
        </w:rPr>
        <w:t>sleep</w:t>
      </w:r>
      <w:proofErr w:type="spellEnd"/>
      <w:r w:rsidRPr="007B412E">
        <w:rPr>
          <w:rFonts w:ascii="Consolas" w:hAnsi="Consolas" w:cs="Consolas"/>
          <w:lang w:val="en-CA"/>
        </w:rPr>
        <w:t>(3000);} catch (Exception e) {}</w:t>
      </w:r>
    </w:p>
    <w:p w14:paraId="68E4C0F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</w:p>
    <w:p w14:paraId="2ACC0E6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// It decides what to do next:</w:t>
      </w:r>
    </w:p>
    <w:p w14:paraId="7151B8F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if (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 xml:space="preserve"> == </w:t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popUp.panel.youWin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&amp;&amp; </w:t>
      </w:r>
      <w:proofErr w:type="spellStart"/>
      <w:r w:rsidRPr="007B412E">
        <w:rPr>
          <w:rFonts w:ascii="Consolas" w:hAnsi="Consolas" w:cs="Consolas"/>
          <w:lang w:val="en-CA"/>
        </w:rPr>
        <w:t>popUp.panel.nrLevels</w:t>
      </w:r>
      <w:proofErr w:type="spellEnd"/>
      <w:r w:rsidRPr="007B412E">
        <w:rPr>
          <w:rFonts w:ascii="Consolas" w:hAnsi="Consolas" w:cs="Consolas"/>
          <w:lang w:val="en-CA"/>
        </w:rPr>
        <w:t xml:space="preserve"> &lt; 5) {</w:t>
      </w:r>
    </w:p>
    <w:p w14:paraId="6730FDD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// If you win, it generates the next level:</w:t>
      </w:r>
    </w:p>
    <w:p w14:paraId="5D8730E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popUp.panel.levels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new Levels(</w:t>
      </w:r>
      <w:proofErr w:type="spellStart"/>
      <w:r w:rsidRPr="007B412E">
        <w:rPr>
          <w:rFonts w:ascii="Consolas" w:hAnsi="Consolas" w:cs="Consolas"/>
          <w:lang w:val="en-CA"/>
        </w:rPr>
        <w:t>popUp.panel</w:t>
      </w:r>
      <w:proofErr w:type="spellEnd"/>
      <w:r w:rsidRPr="007B412E">
        <w:rPr>
          <w:rFonts w:ascii="Consolas" w:hAnsi="Consolas" w:cs="Consolas"/>
          <w:lang w:val="en-CA"/>
        </w:rPr>
        <w:t>, 20, 20);</w:t>
      </w:r>
    </w:p>
    <w:p w14:paraId="266B8A7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popUp.panel.alphabet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new Alphabet(</w:t>
      </w:r>
      <w:proofErr w:type="spellStart"/>
      <w:r w:rsidRPr="007B412E">
        <w:rPr>
          <w:rFonts w:ascii="Consolas" w:hAnsi="Consolas" w:cs="Consolas"/>
          <w:lang w:val="en-CA"/>
        </w:rPr>
        <w:t>popUp.panel</w:t>
      </w:r>
      <w:proofErr w:type="spellEnd"/>
      <w:r w:rsidRPr="007B412E">
        <w:rPr>
          <w:rFonts w:ascii="Consolas" w:hAnsi="Consolas" w:cs="Consolas"/>
          <w:lang w:val="en-CA"/>
        </w:rPr>
        <w:t>, 200, 120);</w:t>
      </w:r>
    </w:p>
    <w:p w14:paraId="06AC102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popUp.panel.wordTable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new </w:t>
      </w:r>
      <w:proofErr w:type="spellStart"/>
      <w:r w:rsidRPr="007B412E">
        <w:rPr>
          <w:rFonts w:ascii="Consolas" w:hAnsi="Consolas" w:cs="Consolas"/>
          <w:lang w:val="en-CA"/>
        </w:rPr>
        <w:t>WordTable</w:t>
      </w:r>
      <w:proofErr w:type="spellEnd"/>
      <w:r w:rsidRPr="007B412E">
        <w:rPr>
          <w:rFonts w:ascii="Consolas" w:hAnsi="Consolas" w:cs="Consolas"/>
          <w:lang w:val="en-CA"/>
        </w:rPr>
        <w:t>(</w:t>
      </w:r>
      <w:proofErr w:type="spellStart"/>
      <w:r w:rsidRPr="007B412E">
        <w:rPr>
          <w:rFonts w:ascii="Consolas" w:hAnsi="Consolas" w:cs="Consolas"/>
          <w:lang w:val="en-CA"/>
        </w:rPr>
        <w:t>popUp.panel</w:t>
      </w:r>
      <w:proofErr w:type="spellEnd"/>
      <w:r w:rsidRPr="007B412E">
        <w:rPr>
          <w:rFonts w:ascii="Consolas" w:hAnsi="Consolas" w:cs="Consolas"/>
          <w:lang w:val="en-CA"/>
        </w:rPr>
        <w:t>);</w:t>
      </w:r>
    </w:p>
    <w:p w14:paraId="11F4C45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popUp.panel.youWin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new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>(</w:t>
      </w:r>
      <w:proofErr w:type="spellStart"/>
      <w:r w:rsidRPr="007B412E">
        <w:rPr>
          <w:rFonts w:ascii="Consolas" w:hAnsi="Consolas" w:cs="Consolas"/>
          <w:lang w:val="en-CA"/>
        </w:rPr>
        <w:t>popUp.panel</w:t>
      </w:r>
      <w:proofErr w:type="spellEnd"/>
      <w:r w:rsidRPr="007B412E">
        <w:rPr>
          <w:rFonts w:ascii="Consolas" w:hAnsi="Consolas" w:cs="Consolas"/>
          <w:lang w:val="en-CA"/>
        </w:rPr>
        <w:t>, 150, -150);</w:t>
      </w:r>
    </w:p>
    <w:p w14:paraId="761C45F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popUp.panel.youLose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new 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>(</w:t>
      </w:r>
      <w:proofErr w:type="spellStart"/>
      <w:r w:rsidRPr="007B412E">
        <w:rPr>
          <w:rFonts w:ascii="Consolas" w:hAnsi="Consolas" w:cs="Consolas"/>
          <w:lang w:val="en-CA"/>
        </w:rPr>
        <w:t>popUp.panel</w:t>
      </w:r>
      <w:proofErr w:type="spellEnd"/>
      <w:r w:rsidRPr="007B412E">
        <w:rPr>
          <w:rFonts w:ascii="Consolas" w:hAnsi="Consolas" w:cs="Consolas"/>
          <w:lang w:val="en-CA"/>
        </w:rPr>
        <w:t>, 150, -150);</w:t>
      </w:r>
    </w:p>
    <w:p w14:paraId="35B42BA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}</w:t>
      </w:r>
    </w:p>
    <w:p w14:paraId="5BFC993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else if (</w:t>
      </w:r>
      <w:proofErr w:type="spellStart"/>
      <w:r w:rsidRPr="007B412E">
        <w:rPr>
          <w:rFonts w:ascii="Consolas" w:hAnsi="Consolas" w:cs="Consolas"/>
          <w:lang w:val="en-CA"/>
        </w:rPr>
        <w:t>popUp</w:t>
      </w:r>
      <w:proofErr w:type="spellEnd"/>
      <w:r w:rsidRPr="007B412E">
        <w:rPr>
          <w:rFonts w:ascii="Consolas" w:hAnsi="Consolas" w:cs="Consolas"/>
          <w:lang w:val="en-CA"/>
        </w:rPr>
        <w:t xml:space="preserve"> == </w:t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popUp.panel.youLose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|| </w:t>
      </w:r>
      <w:proofErr w:type="spellStart"/>
      <w:r w:rsidRPr="007B412E">
        <w:rPr>
          <w:rFonts w:ascii="Consolas" w:hAnsi="Consolas" w:cs="Consolas"/>
          <w:lang w:val="en-CA"/>
        </w:rPr>
        <w:t>popUp.panel.nrLevels</w:t>
      </w:r>
      <w:proofErr w:type="spellEnd"/>
      <w:r w:rsidRPr="007B412E">
        <w:rPr>
          <w:rFonts w:ascii="Consolas" w:hAnsi="Consolas" w:cs="Consolas"/>
          <w:lang w:val="en-CA"/>
        </w:rPr>
        <w:t xml:space="preserve"> &gt;= 5) {</w:t>
      </w:r>
    </w:p>
    <w:p w14:paraId="048F89A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// If you lose, it goes to the main menu:</w:t>
      </w:r>
    </w:p>
    <w:p w14:paraId="119FE8D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popUp.panel.nrLevels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0;</w:t>
      </w:r>
    </w:p>
    <w:p w14:paraId="3EB4438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lang w:val="en-CA"/>
        </w:rPr>
        <w:t>popUp.panel.state</w:t>
      </w:r>
      <w:proofErr w:type="spellEnd"/>
      <w:proofErr w:type="gramEnd"/>
      <w:r w:rsidRPr="007B412E">
        <w:rPr>
          <w:rFonts w:ascii="Consolas" w:hAnsi="Consolas" w:cs="Consolas"/>
          <w:lang w:val="en-CA"/>
        </w:rPr>
        <w:t xml:space="preserve"> = </w:t>
      </w:r>
      <w:proofErr w:type="spellStart"/>
      <w:r w:rsidRPr="007B412E">
        <w:rPr>
          <w:rFonts w:ascii="Consolas" w:hAnsi="Consolas" w:cs="Consolas"/>
          <w:lang w:val="en-CA"/>
        </w:rPr>
        <w:t>State.</w:t>
      </w:r>
      <w:r w:rsidRPr="007B412E">
        <w:rPr>
          <w:rFonts w:ascii="Consolas" w:hAnsi="Consolas" w:cs="Consolas"/>
          <w:i/>
          <w:iCs/>
          <w:lang w:val="en-CA"/>
        </w:rPr>
        <w:t>MAIN</w:t>
      </w:r>
      <w:proofErr w:type="spellEnd"/>
      <w:r w:rsidRPr="007B412E">
        <w:rPr>
          <w:rFonts w:ascii="Consolas" w:hAnsi="Consolas" w:cs="Consolas"/>
          <w:lang w:val="en-CA"/>
        </w:rPr>
        <w:t>;</w:t>
      </w:r>
    </w:p>
    <w:p w14:paraId="248FF14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lang w:val="en-CA"/>
        </w:rPr>
        <w:tab/>
      </w:r>
      <w:r w:rsidRPr="007B412E">
        <w:rPr>
          <w:rFonts w:ascii="Consolas" w:hAnsi="Consolas" w:cs="Consolas"/>
          <w:lang w:val="en-CA"/>
        </w:rPr>
        <w:tab/>
        <w:t>}</w:t>
      </w:r>
    </w:p>
    <w:p w14:paraId="4127289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  <w:t>}</w:t>
      </w:r>
    </w:p>
    <w:p w14:paraId="7D27C0C4" w14:textId="719E9B9D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}</w:t>
      </w:r>
    </w:p>
    <w:p w14:paraId="6CC4C860" w14:textId="5447EBE8" w:rsidR="007B412E" w:rsidRDefault="007B412E" w:rsidP="007B412E">
      <w:pPr>
        <w:pStyle w:val="ListParagraph"/>
        <w:jc w:val="both"/>
        <w:rPr>
          <w:rFonts w:eastAsia="Cambria"/>
          <w:sz w:val="24"/>
          <w:szCs w:val="24"/>
        </w:rPr>
      </w:pPr>
    </w:p>
    <w:p w14:paraId="663205CF" w14:textId="00A884DF" w:rsidR="007B412E" w:rsidRPr="007B412E" w:rsidRDefault="007B412E" w:rsidP="007B412E">
      <w:pPr>
        <w:pStyle w:val="ListParagraph"/>
        <w:jc w:val="both"/>
        <w:rPr>
          <w:rFonts w:eastAsia="Cambria"/>
          <w:b/>
          <w:bCs/>
          <w:sz w:val="24"/>
          <w:szCs w:val="24"/>
        </w:rPr>
      </w:pPr>
      <w:r w:rsidRPr="007B412E">
        <w:rPr>
          <w:rFonts w:eastAsia="Cambria"/>
          <w:b/>
          <w:bCs/>
          <w:sz w:val="24"/>
          <w:szCs w:val="24"/>
        </w:rPr>
        <w:t>Levels.java</w:t>
      </w:r>
    </w:p>
    <w:p w14:paraId="7136C9F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package game;</w:t>
      </w:r>
    </w:p>
    <w:p w14:paraId="5DF03A9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64039B2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java.awt.Color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7962FB4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gramStart"/>
      <w:r w:rsidRPr="007B412E">
        <w:rPr>
          <w:rFonts w:eastAsia="Cambria"/>
          <w:sz w:val="24"/>
          <w:szCs w:val="24"/>
        </w:rPr>
        <w:t>java.awt.Graphics</w:t>
      </w:r>
      <w:proofErr w:type="gramEnd"/>
      <w:r w:rsidRPr="007B412E">
        <w:rPr>
          <w:rFonts w:eastAsia="Cambria"/>
          <w:sz w:val="24"/>
          <w:szCs w:val="24"/>
        </w:rPr>
        <w:t>2D;</w:t>
      </w:r>
    </w:p>
    <w:p w14:paraId="654EDF2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1DD2FD6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main.Panel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42515C3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464CBD5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// That's the bar with 5 circles which shows how many levels have you passed:</w:t>
      </w:r>
    </w:p>
    <w:p w14:paraId="0907C3D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public class Levels {</w:t>
      </w:r>
    </w:p>
    <w:p w14:paraId="09F1BD4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19F7AF1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Panel </w:t>
      </w:r>
      <w:proofErr w:type="spellStart"/>
      <w:r w:rsidRPr="007B412E">
        <w:rPr>
          <w:rFonts w:eastAsia="Cambria"/>
          <w:sz w:val="24"/>
          <w:szCs w:val="24"/>
        </w:rPr>
        <w:t>panel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4E045B0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x, y;</w:t>
      </w:r>
    </w:p>
    <w:p w14:paraId="1824B6F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538C0E0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gramStart"/>
      <w:r w:rsidRPr="007B412E">
        <w:rPr>
          <w:rFonts w:eastAsia="Cambria"/>
          <w:sz w:val="24"/>
          <w:szCs w:val="24"/>
        </w:rPr>
        <w:t>Levels(</w:t>
      </w:r>
      <w:proofErr w:type="gramEnd"/>
      <w:r w:rsidRPr="007B412E">
        <w:rPr>
          <w:rFonts w:eastAsia="Cambria"/>
          <w:sz w:val="24"/>
          <w:szCs w:val="24"/>
        </w:rPr>
        <w:t xml:space="preserve">Panel </w:t>
      </w:r>
      <w:proofErr w:type="spellStart"/>
      <w:r w:rsidRPr="007B412E">
        <w:rPr>
          <w:rFonts w:eastAsia="Cambria"/>
          <w:sz w:val="24"/>
          <w:szCs w:val="24"/>
        </w:rPr>
        <w:t>panel</w:t>
      </w:r>
      <w:proofErr w:type="spellEnd"/>
      <w:r w:rsidRPr="007B412E">
        <w:rPr>
          <w:rFonts w:eastAsia="Cambria"/>
          <w:sz w:val="24"/>
          <w:szCs w:val="24"/>
        </w:rPr>
        <w:t xml:space="preserve">,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x,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y) {</w:t>
      </w:r>
    </w:p>
    <w:p w14:paraId="3F0201E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panel;</w:t>
      </w:r>
    </w:p>
    <w:p w14:paraId="4B0F9D9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r w:rsidRPr="007B412E">
        <w:rPr>
          <w:rFonts w:eastAsia="Cambria"/>
          <w:sz w:val="24"/>
          <w:szCs w:val="24"/>
        </w:rPr>
        <w:t>this.x</w:t>
      </w:r>
      <w:proofErr w:type="spellEnd"/>
      <w:r w:rsidRPr="007B412E">
        <w:rPr>
          <w:rFonts w:eastAsia="Cambria"/>
          <w:sz w:val="24"/>
          <w:szCs w:val="24"/>
        </w:rPr>
        <w:t xml:space="preserve"> = x;</w:t>
      </w:r>
    </w:p>
    <w:p w14:paraId="311E475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this.y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y;</w:t>
      </w:r>
    </w:p>
    <w:p w14:paraId="71A363A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24335E2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lastRenderedPageBreak/>
        <w:tab/>
      </w:r>
    </w:p>
    <w:p w14:paraId="61AFDF8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// Just paints it:</w:t>
      </w:r>
    </w:p>
    <w:p w14:paraId="331E097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gramStart"/>
      <w:r w:rsidRPr="007B412E">
        <w:rPr>
          <w:rFonts w:eastAsia="Cambria"/>
          <w:sz w:val="24"/>
          <w:szCs w:val="24"/>
        </w:rPr>
        <w:t>paint(</w:t>
      </w:r>
      <w:proofErr w:type="gramEnd"/>
      <w:r w:rsidRPr="007B412E">
        <w:rPr>
          <w:rFonts w:eastAsia="Cambria"/>
          <w:sz w:val="24"/>
          <w:szCs w:val="24"/>
        </w:rPr>
        <w:t>Graphics2D g2d) {</w:t>
      </w:r>
    </w:p>
    <w:p w14:paraId="225DFD8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Color.BLACK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0AD357E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g2d.fillRoundRect(x - 5, y - 5, 210, 60, 40, 40);</w:t>
      </w:r>
    </w:p>
    <w:p w14:paraId="68E0973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0B16898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Color.GRAY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7AA5CFE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g2d.fillRoundRect(x, y, 200, 50, 30, 30);</w:t>
      </w:r>
    </w:p>
    <w:p w14:paraId="46250FE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16DF117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for (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 xml:space="preserve"> = 0;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 xml:space="preserve"> &lt; 5;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>++)</w:t>
      </w:r>
    </w:p>
    <w:p w14:paraId="06ADDD3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if (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panel.nrLevels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&lt;=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>) {</w:t>
      </w:r>
    </w:p>
    <w:p w14:paraId="570B8E4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Color.WHITE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715DD55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 xml:space="preserve">g2d.fillOval(x +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 xml:space="preserve"> * 40 + 5, y + 12, 30, 30);</w:t>
      </w:r>
    </w:p>
    <w:p w14:paraId="37CF4AF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267CD60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else {</w:t>
      </w:r>
    </w:p>
    <w:p w14:paraId="1E2AB52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Color.YELLOW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6773D23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 xml:space="preserve">g2d.fillOval(x + </w:t>
      </w:r>
      <w:proofErr w:type="spellStart"/>
      <w:r w:rsidRPr="007B412E">
        <w:rPr>
          <w:rFonts w:eastAsia="Cambria"/>
          <w:sz w:val="24"/>
          <w:szCs w:val="24"/>
        </w:rPr>
        <w:t>i</w:t>
      </w:r>
      <w:proofErr w:type="spellEnd"/>
      <w:r w:rsidRPr="007B412E">
        <w:rPr>
          <w:rFonts w:eastAsia="Cambria"/>
          <w:sz w:val="24"/>
          <w:szCs w:val="24"/>
        </w:rPr>
        <w:t xml:space="preserve"> * 40 + 5, y + 12, 30, 30);</w:t>
      </w:r>
    </w:p>
    <w:p w14:paraId="61543AE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7765AA1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671A1ACF" w14:textId="77777777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2E945A76" w14:textId="6F835F46" w:rsidR="007B412E" w:rsidRPr="007B412E" w:rsidRDefault="007B412E" w:rsidP="007B412E">
      <w:pPr>
        <w:pStyle w:val="ListParagraph"/>
        <w:jc w:val="both"/>
        <w:rPr>
          <w:rFonts w:eastAsia="Cambria"/>
          <w:b/>
          <w:bCs/>
          <w:sz w:val="24"/>
          <w:szCs w:val="24"/>
        </w:rPr>
      </w:pPr>
      <w:r>
        <w:rPr>
          <w:rFonts w:eastAsia="Cambria"/>
          <w:sz w:val="24"/>
          <w:szCs w:val="24"/>
        </w:rPr>
        <w:br/>
      </w:r>
      <w:proofErr w:type="spellStart"/>
      <w:r w:rsidRPr="007B412E">
        <w:rPr>
          <w:rFonts w:eastAsia="Cambria"/>
          <w:b/>
          <w:bCs/>
          <w:sz w:val="24"/>
          <w:szCs w:val="24"/>
        </w:rPr>
        <w:t>PopUp.Java</w:t>
      </w:r>
      <w:proofErr w:type="spellEnd"/>
      <w:r w:rsidRPr="007B412E">
        <w:rPr>
          <w:rFonts w:eastAsia="Cambria"/>
          <w:b/>
          <w:bCs/>
          <w:sz w:val="24"/>
          <w:szCs w:val="24"/>
        </w:rPr>
        <w:br/>
      </w:r>
    </w:p>
    <w:p w14:paraId="7978A12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package game;</w:t>
      </w:r>
    </w:p>
    <w:p w14:paraId="23CC5A7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71B88C7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java.awt.Color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4FF23C6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gramStart"/>
      <w:r w:rsidRPr="007B412E">
        <w:rPr>
          <w:rFonts w:eastAsia="Cambria"/>
          <w:sz w:val="24"/>
          <w:szCs w:val="24"/>
        </w:rPr>
        <w:t>java.awt.Graphics</w:t>
      </w:r>
      <w:proofErr w:type="gramEnd"/>
      <w:r w:rsidRPr="007B412E">
        <w:rPr>
          <w:rFonts w:eastAsia="Cambria"/>
          <w:sz w:val="24"/>
          <w:szCs w:val="24"/>
        </w:rPr>
        <w:t>2D;</w:t>
      </w:r>
    </w:p>
    <w:p w14:paraId="1B04F14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27A7DAF3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import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main.Panel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>;</w:t>
      </w:r>
    </w:p>
    <w:p w14:paraId="6D8766A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7E7B093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// A class about the pop-ups (YOU </w:t>
      </w:r>
      <w:proofErr w:type="gramStart"/>
      <w:r w:rsidRPr="007B412E">
        <w:rPr>
          <w:rFonts w:eastAsia="Cambria"/>
          <w:sz w:val="24"/>
          <w:szCs w:val="24"/>
        </w:rPr>
        <w:t>LOSE</w:t>
      </w:r>
      <w:proofErr w:type="gramEnd"/>
      <w:r w:rsidRPr="007B412E">
        <w:rPr>
          <w:rFonts w:eastAsia="Cambria"/>
          <w:sz w:val="24"/>
          <w:szCs w:val="24"/>
        </w:rPr>
        <w:t xml:space="preserve"> and YOU WIN):</w:t>
      </w:r>
    </w:p>
    <w:p w14:paraId="511D3AF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 xml:space="preserve">public class </w:t>
      </w:r>
      <w:proofErr w:type="spellStart"/>
      <w:r w:rsidRPr="007B412E">
        <w:rPr>
          <w:rFonts w:eastAsia="Cambria"/>
          <w:sz w:val="24"/>
          <w:szCs w:val="24"/>
        </w:rPr>
        <w:t>PopUp</w:t>
      </w:r>
      <w:proofErr w:type="spellEnd"/>
      <w:r w:rsidRPr="007B412E">
        <w:rPr>
          <w:rFonts w:eastAsia="Cambria"/>
          <w:sz w:val="24"/>
          <w:szCs w:val="24"/>
        </w:rPr>
        <w:t xml:space="preserve"> {</w:t>
      </w:r>
    </w:p>
    <w:p w14:paraId="696B707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59C7610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Panel </w:t>
      </w:r>
      <w:proofErr w:type="spellStart"/>
      <w:r w:rsidRPr="007B412E">
        <w:rPr>
          <w:rFonts w:eastAsia="Cambria"/>
          <w:sz w:val="24"/>
          <w:szCs w:val="24"/>
        </w:rPr>
        <w:t>panel</w:t>
      </w:r>
      <w:proofErr w:type="spellEnd"/>
      <w:r w:rsidRPr="007B412E">
        <w:rPr>
          <w:rFonts w:eastAsia="Cambria"/>
          <w:sz w:val="24"/>
          <w:szCs w:val="24"/>
        </w:rPr>
        <w:t>;</w:t>
      </w:r>
    </w:p>
    <w:p w14:paraId="50E2E9F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x, y;</w:t>
      </w:r>
    </w:p>
    <w:p w14:paraId="2C35A19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spellStart"/>
      <w:r w:rsidRPr="007B412E">
        <w:rPr>
          <w:rFonts w:eastAsia="Cambria"/>
          <w:sz w:val="24"/>
          <w:szCs w:val="24"/>
        </w:rPr>
        <w:t>boolean</w:t>
      </w:r>
      <w:proofErr w:type="spellEnd"/>
      <w:r w:rsidRPr="007B412E">
        <w:rPr>
          <w:rFonts w:eastAsia="Cambria"/>
          <w:sz w:val="24"/>
          <w:szCs w:val="24"/>
        </w:rPr>
        <w:t xml:space="preserve"> visible;</w:t>
      </w:r>
    </w:p>
    <w:p w14:paraId="2083D114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7BF8B5D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PopUp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gramEnd"/>
      <w:r w:rsidRPr="007B412E">
        <w:rPr>
          <w:rFonts w:eastAsia="Cambria"/>
          <w:sz w:val="24"/>
          <w:szCs w:val="24"/>
        </w:rPr>
        <w:t xml:space="preserve">Panel panel,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x, </w:t>
      </w:r>
      <w:proofErr w:type="spellStart"/>
      <w:r w:rsidRPr="007B412E">
        <w:rPr>
          <w:rFonts w:eastAsia="Cambria"/>
          <w:sz w:val="24"/>
          <w:szCs w:val="24"/>
        </w:rPr>
        <w:t>int</w:t>
      </w:r>
      <w:proofErr w:type="spellEnd"/>
      <w:r w:rsidRPr="007B412E">
        <w:rPr>
          <w:rFonts w:eastAsia="Cambria"/>
          <w:sz w:val="24"/>
          <w:szCs w:val="24"/>
        </w:rPr>
        <w:t xml:space="preserve"> y) {</w:t>
      </w:r>
    </w:p>
    <w:p w14:paraId="0F65078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this.panel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panel;</w:t>
      </w:r>
    </w:p>
    <w:p w14:paraId="31DF44E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r w:rsidRPr="007B412E">
        <w:rPr>
          <w:rFonts w:eastAsia="Cambria"/>
          <w:sz w:val="24"/>
          <w:szCs w:val="24"/>
        </w:rPr>
        <w:t>this.x</w:t>
      </w:r>
      <w:proofErr w:type="spellEnd"/>
      <w:r w:rsidRPr="007B412E">
        <w:rPr>
          <w:rFonts w:eastAsia="Cambria"/>
          <w:sz w:val="24"/>
          <w:szCs w:val="24"/>
        </w:rPr>
        <w:t xml:space="preserve"> = x;</w:t>
      </w:r>
    </w:p>
    <w:p w14:paraId="5D6215F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this.y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y;</w:t>
      </w:r>
    </w:p>
    <w:p w14:paraId="16F2C29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proofErr w:type="spellStart"/>
      <w:proofErr w:type="gramStart"/>
      <w:r w:rsidRPr="007B412E">
        <w:rPr>
          <w:rFonts w:eastAsia="Cambria"/>
          <w:sz w:val="24"/>
          <w:szCs w:val="24"/>
        </w:rPr>
        <w:t>this.visible</w:t>
      </w:r>
      <w:proofErr w:type="spellEnd"/>
      <w:proofErr w:type="gramEnd"/>
      <w:r w:rsidRPr="007B412E">
        <w:rPr>
          <w:rFonts w:eastAsia="Cambria"/>
          <w:sz w:val="24"/>
          <w:szCs w:val="24"/>
        </w:rPr>
        <w:t xml:space="preserve"> = false;</w:t>
      </w:r>
    </w:p>
    <w:p w14:paraId="7A1EC98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0A2546B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5317714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// Paints it:</w:t>
      </w:r>
    </w:p>
    <w:p w14:paraId="4561F94D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gramStart"/>
      <w:r w:rsidRPr="007B412E">
        <w:rPr>
          <w:rFonts w:eastAsia="Cambria"/>
          <w:sz w:val="24"/>
          <w:szCs w:val="24"/>
        </w:rPr>
        <w:t>paint(</w:t>
      </w:r>
      <w:proofErr w:type="gramEnd"/>
      <w:r w:rsidRPr="007B412E">
        <w:rPr>
          <w:rFonts w:eastAsia="Cambria"/>
          <w:sz w:val="24"/>
          <w:szCs w:val="24"/>
        </w:rPr>
        <w:t>Graphics2D g2d) {</w:t>
      </w:r>
    </w:p>
    <w:p w14:paraId="5AA5DB8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if (visible) {</w:t>
      </w:r>
    </w:p>
    <w:p w14:paraId="27E2F095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Color.BLACK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48343C40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g2d.fillRoundRect(x - 5, y - 5, 410, 110, 40, 40);</w:t>
      </w:r>
    </w:p>
    <w:p w14:paraId="16F83EF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4C9449C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 xml:space="preserve">g2d.setColor(new </w:t>
      </w:r>
      <w:proofErr w:type="gramStart"/>
      <w:r w:rsidRPr="007B412E">
        <w:rPr>
          <w:rFonts w:eastAsia="Cambria"/>
          <w:sz w:val="24"/>
          <w:szCs w:val="24"/>
        </w:rPr>
        <w:t>Color(</w:t>
      </w:r>
      <w:proofErr w:type="gramEnd"/>
      <w:r w:rsidRPr="007B412E">
        <w:rPr>
          <w:rFonts w:eastAsia="Cambria"/>
          <w:sz w:val="24"/>
          <w:szCs w:val="24"/>
        </w:rPr>
        <w:t>0, 204, 153));</w:t>
      </w:r>
    </w:p>
    <w:p w14:paraId="6FDFD63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g2d.fillRoundRect(x, y, 400, 100, 30, 30);</w:t>
      </w:r>
    </w:p>
    <w:p w14:paraId="79293A1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</w:p>
    <w:p w14:paraId="3DA777C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 xml:space="preserve">if (this ==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panel.youWin</w:t>
      </w:r>
      <w:proofErr w:type="spellEnd"/>
      <w:proofErr w:type="gramEnd"/>
      <w:r w:rsidRPr="007B412E">
        <w:rPr>
          <w:rFonts w:eastAsia="Cambria"/>
          <w:sz w:val="24"/>
          <w:szCs w:val="24"/>
        </w:rPr>
        <w:t>) {</w:t>
      </w:r>
    </w:p>
    <w:p w14:paraId="5CAACFE7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Color.BLACK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1FF6BD1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g2d.drawString("You win!", x + 130, y + 60);</w:t>
      </w:r>
    </w:p>
    <w:p w14:paraId="57C1E67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lastRenderedPageBreak/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44B3306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else {</w:t>
      </w:r>
    </w:p>
    <w:p w14:paraId="2954E312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g2d.setColor(</w:t>
      </w:r>
      <w:proofErr w:type="spellStart"/>
      <w:r w:rsidRPr="007B412E">
        <w:rPr>
          <w:rFonts w:eastAsia="Cambria"/>
          <w:sz w:val="24"/>
          <w:szCs w:val="24"/>
        </w:rPr>
        <w:t>Color.BLACK</w:t>
      </w:r>
      <w:proofErr w:type="spellEnd"/>
      <w:r w:rsidRPr="007B412E">
        <w:rPr>
          <w:rFonts w:eastAsia="Cambria"/>
          <w:sz w:val="24"/>
          <w:szCs w:val="24"/>
        </w:rPr>
        <w:t>);</w:t>
      </w:r>
    </w:p>
    <w:p w14:paraId="3897E27C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g2d.drawString("You lose!", x + 120, y + 60);</w:t>
      </w:r>
    </w:p>
    <w:p w14:paraId="35D88AAF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4F4D3B08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>}</w:t>
      </w:r>
    </w:p>
    <w:p w14:paraId="60DE8B7B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5499C4E6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</w:p>
    <w:p w14:paraId="2A2395E1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// This starts the pop-up to go down:</w:t>
      </w:r>
    </w:p>
    <w:p w14:paraId="3239A8EA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 xml:space="preserve">public void </w:t>
      </w:r>
      <w:proofErr w:type="spellStart"/>
      <w:proofErr w:type="gramStart"/>
      <w:r w:rsidRPr="007B412E">
        <w:rPr>
          <w:rFonts w:eastAsia="Cambria"/>
          <w:sz w:val="24"/>
          <w:szCs w:val="24"/>
        </w:rPr>
        <w:t>goDown</w:t>
      </w:r>
      <w:proofErr w:type="spellEnd"/>
      <w:r w:rsidRPr="007B412E">
        <w:rPr>
          <w:rFonts w:eastAsia="Cambria"/>
          <w:sz w:val="24"/>
          <w:szCs w:val="24"/>
        </w:rPr>
        <w:t>(</w:t>
      </w:r>
      <w:proofErr w:type="gramEnd"/>
      <w:r w:rsidRPr="007B412E">
        <w:rPr>
          <w:rFonts w:eastAsia="Cambria"/>
          <w:sz w:val="24"/>
          <w:szCs w:val="24"/>
        </w:rPr>
        <w:t>) {</w:t>
      </w:r>
    </w:p>
    <w:p w14:paraId="6911DA1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</w:r>
      <w:r w:rsidRPr="007B412E">
        <w:rPr>
          <w:rFonts w:eastAsia="Cambria"/>
          <w:sz w:val="24"/>
          <w:szCs w:val="24"/>
        </w:rPr>
        <w:tab/>
        <w:t xml:space="preserve">(new </w:t>
      </w:r>
      <w:proofErr w:type="gramStart"/>
      <w:r w:rsidRPr="007B412E">
        <w:rPr>
          <w:rFonts w:eastAsia="Cambria"/>
          <w:sz w:val="24"/>
          <w:szCs w:val="24"/>
        </w:rPr>
        <w:t>Thread(</w:t>
      </w:r>
      <w:proofErr w:type="gramEnd"/>
      <w:r w:rsidRPr="007B412E">
        <w:rPr>
          <w:rFonts w:eastAsia="Cambria"/>
          <w:sz w:val="24"/>
          <w:szCs w:val="24"/>
        </w:rPr>
        <w:t xml:space="preserve">new </w:t>
      </w:r>
      <w:proofErr w:type="spellStart"/>
      <w:r w:rsidRPr="007B412E">
        <w:rPr>
          <w:rFonts w:eastAsia="Cambria"/>
          <w:sz w:val="24"/>
          <w:szCs w:val="24"/>
        </w:rPr>
        <w:t>GoDownThread</w:t>
      </w:r>
      <w:proofErr w:type="spellEnd"/>
      <w:r w:rsidRPr="007B412E">
        <w:rPr>
          <w:rFonts w:eastAsia="Cambria"/>
          <w:sz w:val="24"/>
          <w:szCs w:val="24"/>
        </w:rPr>
        <w:t>(this))).start();</w:t>
      </w:r>
    </w:p>
    <w:p w14:paraId="6CE9AB2E" w14:textId="77777777" w:rsidR="007B412E" w:rsidRP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ab/>
        <w:t>}</w:t>
      </w:r>
    </w:p>
    <w:p w14:paraId="3A0FFA00" w14:textId="1DEAE5BC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  <w:r w:rsidRPr="007B412E">
        <w:rPr>
          <w:rFonts w:eastAsia="Cambria"/>
          <w:sz w:val="24"/>
          <w:szCs w:val="24"/>
        </w:rPr>
        <w:t>}</w:t>
      </w:r>
    </w:p>
    <w:p w14:paraId="7B0449D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b/>
          <w:bCs/>
          <w:color w:val="7F0055"/>
          <w:lang w:val="en-CA"/>
        </w:rPr>
        <w:t>package</w:t>
      </w:r>
      <w:r w:rsidRPr="007B412E">
        <w:rPr>
          <w:rFonts w:ascii="Consolas" w:hAnsi="Consolas" w:cs="Consolas"/>
          <w:color w:val="000000"/>
          <w:lang w:val="en-CA"/>
        </w:rPr>
        <w:t xml:space="preserve"> game;</w:t>
      </w:r>
    </w:p>
    <w:p w14:paraId="6E91317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</w:p>
    <w:p w14:paraId="532482C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3F7F5F"/>
          <w:lang w:val="en-CA"/>
        </w:rPr>
        <w:t>// This class retains information about the words (they have a name (</w:t>
      </w:r>
      <w:proofErr w:type="spellStart"/>
      <w:r w:rsidRPr="007B412E">
        <w:rPr>
          <w:rFonts w:ascii="Consolas" w:hAnsi="Consolas" w:cs="Consolas"/>
          <w:color w:val="3F7F5F"/>
          <w:u w:val="single"/>
          <w:lang w:val="en-CA"/>
        </w:rPr>
        <w:t>str</w:t>
      </w:r>
      <w:proofErr w:type="spellEnd"/>
      <w:r w:rsidRPr="007B412E">
        <w:rPr>
          <w:rFonts w:ascii="Consolas" w:hAnsi="Consolas" w:cs="Consolas"/>
          <w:color w:val="3F7F5F"/>
          <w:lang w:val="en-CA"/>
        </w:rPr>
        <w:t xml:space="preserve">) and a </w:t>
      </w:r>
      <w:proofErr w:type="gramStart"/>
      <w:r w:rsidRPr="007B412E">
        <w:rPr>
          <w:rFonts w:ascii="Consolas" w:hAnsi="Consolas" w:cs="Consolas"/>
          <w:color w:val="3F7F5F"/>
          <w:lang w:val="en-CA"/>
        </w:rPr>
        <w:t>hint)...</w:t>
      </w:r>
      <w:proofErr w:type="gramEnd"/>
    </w:p>
    <w:p w14:paraId="3AB98AD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class</w:t>
      </w:r>
      <w:r w:rsidRPr="007B412E">
        <w:rPr>
          <w:rFonts w:ascii="Consolas" w:hAnsi="Consolas" w:cs="Consolas"/>
          <w:color w:val="000000"/>
          <w:lang w:val="en-CA"/>
        </w:rPr>
        <w:t xml:space="preserve"> Word {</w:t>
      </w:r>
    </w:p>
    <w:p w14:paraId="7B11558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</w:p>
    <w:p w14:paraId="630B88B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3F7F5F"/>
          <w:lang w:val="en-CA"/>
        </w:rPr>
        <w:t>// ... and it also provides the dictionary of words:</w:t>
      </w:r>
    </w:p>
    <w:p w14:paraId="4C89B35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static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spellStart"/>
      <w:r w:rsidRPr="007B412E">
        <w:rPr>
          <w:rFonts w:ascii="Consolas" w:hAnsi="Consolas" w:cs="Consolas"/>
          <w:b/>
          <w:bCs/>
          <w:color w:val="7F0055"/>
          <w:lang w:val="en-CA"/>
        </w:rPr>
        <w:t>int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spellStart"/>
      <w:r w:rsidRPr="007B412E">
        <w:rPr>
          <w:rFonts w:ascii="Consolas" w:hAnsi="Consolas" w:cs="Consolas"/>
          <w:i/>
          <w:iCs/>
          <w:color w:val="0000C0"/>
          <w:lang w:val="en-CA"/>
        </w:rPr>
        <w:t>nrWords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>;</w:t>
      </w:r>
    </w:p>
    <w:p w14:paraId="59B30EE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static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Word[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][] </w:t>
      </w:r>
      <w:r w:rsidRPr="007B412E">
        <w:rPr>
          <w:rFonts w:ascii="Consolas" w:hAnsi="Consolas" w:cs="Consolas"/>
          <w:i/>
          <w:iCs/>
          <w:color w:val="0000C0"/>
          <w:lang w:val="en-CA"/>
        </w:rPr>
        <w:t>words</w:t>
      </w:r>
      <w:r w:rsidRPr="007B412E">
        <w:rPr>
          <w:rFonts w:ascii="Consolas" w:hAnsi="Consolas" w:cs="Consolas"/>
          <w:color w:val="000000"/>
          <w:lang w:val="en-CA"/>
        </w:rPr>
        <w:t xml:space="preserve"> =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Word[3][];</w:t>
      </w:r>
    </w:p>
    <w:p w14:paraId="454F105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</w:p>
    <w:p w14:paraId="053235A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String </w:t>
      </w:r>
      <w:proofErr w:type="spellStart"/>
      <w:r w:rsidRPr="007B412E">
        <w:rPr>
          <w:rFonts w:ascii="Consolas" w:hAnsi="Consolas" w:cs="Consolas"/>
          <w:color w:val="0000C0"/>
          <w:lang w:val="en-CA"/>
        </w:rPr>
        <w:t>str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>;</w:t>
      </w:r>
    </w:p>
    <w:p w14:paraId="7240A73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String </w:t>
      </w:r>
      <w:r w:rsidRPr="007B412E">
        <w:rPr>
          <w:rFonts w:ascii="Consolas" w:hAnsi="Consolas" w:cs="Consolas"/>
          <w:color w:val="0000C0"/>
          <w:lang w:val="en-CA"/>
        </w:rPr>
        <w:t>hint</w:t>
      </w:r>
      <w:r w:rsidRPr="007B412E">
        <w:rPr>
          <w:rFonts w:ascii="Consolas" w:hAnsi="Consolas" w:cs="Consolas"/>
          <w:color w:val="000000"/>
          <w:lang w:val="en-CA"/>
        </w:rPr>
        <w:t>;</w:t>
      </w:r>
    </w:p>
    <w:p w14:paraId="355C1CF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</w:p>
    <w:p w14:paraId="29CFC88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String </w:t>
      </w:r>
      <w:proofErr w:type="spellStart"/>
      <w:r w:rsidRPr="007B412E">
        <w:rPr>
          <w:rFonts w:ascii="Consolas" w:hAnsi="Consolas" w:cs="Consolas"/>
          <w:color w:val="6A3E3E"/>
          <w:lang w:val="en-CA"/>
        </w:rPr>
        <w:t>str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 xml:space="preserve">, String </w:t>
      </w:r>
      <w:r w:rsidRPr="007B412E">
        <w:rPr>
          <w:rFonts w:ascii="Consolas" w:hAnsi="Consolas" w:cs="Consolas"/>
          <w:color w:val="6A3E3E"/>
          <w:lang w:val="en-CA"/>
        </w:rPr>
        <w:t>hint</w:t>
      </w:r>
      <w:r w:rsidRPr="007B412E">
        <w:rPr>
          <w:rFonts w:ascii="Consolas" w:hAnsi="Consolas" w:cs="Consolas"/>
          <w:color w:val="000000"/>
          <w:lang w:val="en-CA"/>
        </w:rPr>
        <w:t>) {</w:t>
      </w:r>
    </w:p>
    <w:p w14:paraId="234CE7F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spellStart"/>
      <w:r w:rsidRPr="007B412E">
        <w:rPr>
          <w:rFonts w:ascii="Consolas" w:hAnsi="Consolas" w:cs="Consolas"/>
          <w:b/>
          <w:bCs/>
          <w:color w:val="7F0055"/>
          <w:lang w:val="en-CA"/>
        </w:rPr>
        <w:t>this</w:t>
      </w:r>
      <w:r w:rsidRPr="007B412E">
        <w:rPr>
          <w:rFonts w:ascii="Consolas" w:hAnsi="Consolas" w:cs="Consolas"/>
          <w:color w:val="000000"/>
          <w:lang w:val="en-CA"/>
        </w:rPr>
        <w:t>.</w:t>
      </w:r>
      <w:r w:rsidRPr="007B412E">
        <w:rPr>
          <w:rFonts w:ascii="Consolas" w:hAnsi="Consolas" w:cs="Consolas"/>
          <w:color w:val="0000C0"/>
          <w:lang w:val="en-CA"/>
        </w:rPr>
        <w:t>str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 xml:space="preserve"> = </w:t>
      </w:r>
      <w:proofErr w:type="spellStart"/>
      <w:r w:rsidRPr="007B412E">
        <w:rPr>
          <w:rFonts w:ascii="Consolas" w:hAnsi="Consolas" w:cs="Consolas"/>
          <w:color w:val="6A3E3E"/>
          <w:lang w:val="en-CA"/>
        </w:rPr>
        <w:t>str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>;</w:t>
      </w:r>
    </w:p>
    <w:p w14:paraId="586BD16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spellStart"/>
      <w:proofErr w:type="gramStart"/>
      <w:r w:rsidRPr="007B412E">
        <w:rPr>
          <w:rFonts w:ascii="Consolas" w:hAnsi="Consolas" w:cs="Consolas"/>
          <w:b/>
          <w:bCs/>
          <w:color w:val="7F0055"/>
          <w:lang w:val="en-CA"/>
        </w:rPr>
        <w:t>this</w:t>
      </w:r>
      <w:r w:rsidRPr="007B412E">
        <w:rPr>
          <w:rFonts w:ascii="Consolas" w:hAnsi="Consolas" w:cs="Consolas"/>
          <w:color w:val="000000"/>
          <w:lang w:val="en-CA"/>
        </w:rPr>
        <w:t>.</w:t>
      </w:r>
      <w:r w:rsidRPr="007B412E">
        <w:rPr>
          <w:rFonts w:ascii="Consolas" w:hAnsi="Consolas" w:cs="Consolas"/>
          <w:color w:val="0000C0"/>
          <w:lang w:val="en-CA"/>
        </w:rPr>
        <w:t>hint</w:t>
      </w:r>
      <w:proofErr w:type="spellEnd"/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 = </w:t>
      </w:r>
      <w:r w:rsidRPr="007B412E">
        <w:rPr>
          <w:rFonts w:ascii="Consolas" w:hAnsi="Consolas" w:cs="Consolas"/>
          <w:color w:val="6A3E3E"/>
          <w:lang w:val="en-CA"/>
        </w:rPr>
        <w:t>hint</w:t>
      </w:r>
      <w:r w:rsidRPr="007B412E">
        <w:rPr>
          <w:rFonts w:ascii="Consolas" w:hAnsi="Consolas" w:cs="Consolas"/>
          <w:color w:val="000000"/>
          <w:lang w:val="en-CA"/>
        </w:rPr>
        <w:t>;</w:t>
      </w:r>
    </w:p>
    <w:p w14:paraId="3B4D8B7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  <w:t>}</w:t>
      </w:r>
    </w:p>
    <w:p w14:paraId="28EBA09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</w:p>
    <w:p w14:paraId="727D2E6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public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static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void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spellStart"/>
      <w:proofErr w:type="gramStart"/>
      <w:r w:rsidRPr="007B412E">
        <w:rPr>
          <w:rFonts w:ascii="Consolas" w:hAnsi="Consolas" w:cs="Consolas"/>
          <w:color w:val="000000"/>
          <w:lang w:val="en-CA"/>
        </w:rPr>
        <w:t>initWords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>(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>) {</w:t>
      </w:r>
    </w:p>
    <w:p w14:paraId="4769116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spellStart"/>
      <w:r w:rsidRPr="007B412E">
        <w:rPr>
          <w:rFonts w:ascii="Consolas" w:hAnsi="Consolas" w:cs="Consolas"/>
          <w:i/>
          <w:iCs/>
          <w:color w:val="0000C0"/>
          <w:lang w:val="en-CA"/>
        </w:rPr>
        <w:t>nrWords</w:t>
      </w:r>
      <w:proofErr w:type="spellEnd"/>
      <w:r w:rsidRPr="007B412E">
        <w:rPr>
          <w:rFonts w:ascii="Consolas" w:hAnsi="Consolas" w:cs="Consolas"/>
          <w:color w:val="000000"/>
          <w:lang w:val="en-CA"/>
        </w:rPr>
        <w:t xml:space="preserve"> = 100;</w:t>
      </w:r>
    </w:p>
    <w:p w14:paraId="24CEB33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</w:p>
    <w:p w14:paraId="28BDB09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3F7F5F"/>
          <w:lang w:val="en-CA"/>
        </w:rPr>
        <w:t>// Easy:</w:t>
      </w:r>
    </w:p>
    <w:p w14:paraId="102CCE3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gramStart"/>
      <w:r w:rsidRPr="007B412E">
        <w:rPr>
          <w:rFonts w:ascii="Consolas" w:hAnsi="Consolas" w:cs="Consolas"/>
          <w:i/>
          <w:iCs/>
          <w:color w:val="0000C0"/>
          <w:lang w:val="en-CA"/>
        </w:rPr>
        <w:t>words</w:t>
      </w:r>
      <w:r w:rsidRPr="007B412E">
        <w:rPr>
          <w:rFonts w:ascii="Consolas" w:hAnsi="Consolas" w:cs="Consolas"/>
          <w:color w:val="000000"/>
          <w:lang w:val="en-CA"/>
        </w:rPr>
        <w:t>[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0] =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Word[] {</w:t>
      </w:r>
    </w:p>
    <w:p w14:paraId="21EF549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ABILITY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"PREPAREDNESS OR CAPACITY"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58D0B6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ADVICE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"GUIDANCE"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EFC6E5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APPLAUSE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"HAND CLAPPING"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522420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BLAST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"EXPLOSION"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E4C878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BLOCK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"BUILDING OR STRUCTURE"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8F8E0E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BLURRY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"FAINT OR FOGGY"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ED8A5A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BORROW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"TAKE FOR ONESELF"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856F5A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CLING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"HOLD ON TO"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B1B755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COMPETE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"COMPETITOR"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7716AB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CONTRIBUTE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"DONATE"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518B03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CONVINCE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"PERSUADE"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F2D533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CROP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"CUT OR TRIM"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8DD92D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CUSTOMER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"CONSUMER"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757D8C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DISSAPPEAR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"VANISH"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0239EB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DOZE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"HAND CLAPPING"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18B845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EARN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"BE ENTITLED TO"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061564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EXCITEMENT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"INTENSITY"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138872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FAMILIAR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"SIMILAR"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0A5284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FLEXIBLE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"ADJUSTABLE"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B06E81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FOND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"PASSIONATE ABOUT"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3035C7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FOGGY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"BLURRY"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2FF9A2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GADGET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"TOOL"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2C977E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GRUNT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"MURMURING"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6089EB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GENIUS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"SMART"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3BDEA9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GUILTY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"FAULTY"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7DD4BF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HARVEST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"EXTRACT"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FB91E6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HONEST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"TRUTHFUL"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D001B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IMMITATE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"PATTERN ONESELF"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5DE174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ILLUSTRATE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"DECORATE"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42FE42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IMPROVE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"BETTER"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513C9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JURY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"JUDGES"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38EF13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LEAGUE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"GROUP OR CLUB"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DC9461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LOYAL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"TRUSTWORTHY"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D91C7A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MIST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"FOG"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A5247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MURMER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"BUZZ OR HUM"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674B80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NUMEROUS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"SEVERAL"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6C5CE3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OCCASIONAL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"PARTICULAR"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D85321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PARTNER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"COMPANION"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9DF0D2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PATCH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"CHUNK"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D08232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POLISH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"BRIGHTEN"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C39596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PROCESS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"DEVELOPMENT"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F285E4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PROFIT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"EARNING OR BENEFIT"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AB6705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RISKY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"TRICKY"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4006E3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RUDE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"DISRESPECTFUL"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F90AE5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QUIVER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"THRILL"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C7DE7B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RAISE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"BOOST"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52F780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RECOMMEND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"ADVOCATE OR ENDORSE"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91D6E6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SCORE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GAIN OR RESULT"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920490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SCRIBBLE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SCRAWL"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69F019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SLITHER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"SMOOTHLY MOVE AROUND"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D0DBCF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SQUEAK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HIGH PITCHED NOISE"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3178D9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SNUGGLE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"BE IN A COMFORTABLE POSITION"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9A00B3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TEXTURE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FEEL OR TOUCH"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DAEE4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TUG 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SUDDEN PULL"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8F42E1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ALTITUDE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"THE DISTANCE FROM THE GROUND"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A987AA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ABSORB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TAKE IN"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6A613C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AVALANCHE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"BARRAGE OR VOLLEY"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51EBF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BAY 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COVE OR INLET"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DD777A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BURDEN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HEAVY LOAD"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E15BEE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CHILLY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"COLD"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493BB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CLATTER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"RATTLE OR CLANK"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B85DF3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CONSTANT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"WITHOUT CHANGE"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9D1DA4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DISSOLVE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"DISSIPATE"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2AF118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DROWSY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"SLEEPY"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1407C6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EVIDENCE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"PROOF"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1F147C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FIERCE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"FEARSOME"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05B2DE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FOSSIL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"OLD OR PRESERVED BONES"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4FDC35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GLANCE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"PEEK OR BRIEF LOOK"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63D117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GLOBAL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"WELL KNOWN OR WORLDWIDE"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FD3E91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GREEDILY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 A SELFISH MANNER"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FA299B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HALT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"STOP"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BEF99F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HESITATION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"UNCERTAINTY"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1F31B4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IGNORE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PAY NO MIND"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66B797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INSPIRE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"MOTIVATE OR UNFLUENCE"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41FCD4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INCREASE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"GROW OR ENLARGE"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13111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LAVA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"MOLTEN ROCK"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D8328E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LAYER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COATING"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BC3CF7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LOAD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"CARGO OR FREIGHT"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1FB345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MANAGE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"OVERSEE OR CONTROL"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13D03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MIGRATE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"MOVE"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C2782F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OVERHEATED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"PAST NORMAL TEMPERATURES"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2D7B49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PASSAGE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"MOVING THROUGH"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837D88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PLEASURE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"HAPPY FEELING OR SATISFACTION"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17B6EF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POLLUTION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"CONTAMINATION OR IMPURITY"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75BE59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PRAIRIE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"OPEN GRASSLAND"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B83F47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RECYCLE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REUSE"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045BFC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ROUGH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"COARSE OR 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EDA697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RUSTLE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STEAL OR SWISH"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C0CDAF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SCOLD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PUNISH"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438FC5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SINCERE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"HEARTFELT"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93466F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SLICK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"EFFICIENT OR SMOOTH"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A5E429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SNIFF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"INHALE OR SMELL"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D2E155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SURVIVAL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"CONTINUANCE OF EXISTENCE"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BF58D1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TERROR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"SCARE"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6316C5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THUNDEROUS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"EXTREMELY LOUD"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117058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TROPICAL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"VERY HOT"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3CBCE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UNEXPECTED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"SUDDEN OR UNFORESEEN"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428AD9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UNITED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"TOGETHER"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799078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VOYAGE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LONG JOURNEY"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4C26EF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WILDERNESS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"UNCIVILIZED OR UNINHABITED"</w:t>
      </w:r>
      <w:r w:rsidRPr="007B412E">
        <w:rPr>
          <w:rFonts w:ascii="Consolas" w:hAnsi="Consolas" w:cs="Consolas"/>
          <w:color w:val="000000"/>
          <w:lang w:val="en-CA"/>
        </w:rPr>
        <w:t>)</w:t>
      </w:r>
    </w:p>
    <w:p w14:paraId="1227673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  <w:t>};</w:t>
      </w:r>
    </w:p>
    <w:p w14:paraId="0CAFD4B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</w:p>
    <w:p w14:paraId="5080569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3F7F5F"/>
          <w:lang w:val="en-CA"/>
        </w:rPr>
        <w:t>// Medium:</w:t>
      </w:r>
    </w:p>
    <w:p w14:paraId="6687684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gramStart"/>
      <w:r w:rsidRPr="007B412E">
        <w:rPr>
          <w:rFonts w:ascii="Consolas" w:hAnsi="Consolas" w:cs="Consolas"/>
          <w:i/>
          <w:iCs/>
          <w:color w:val="0000C0"/>
          <w:lang w:val="en-CA"/>
        </w:rPr>
        <w:t>words</w:t>
      </w:r>
      <w:r w:rsidRPr="007B412E">
        <w:rPr>
          <w:rFonts w:ascii="Consolas" w:hAnsi="Consolas" w:cs="Consolas"/>
          <w:color w:val="000000"/>
          <w:lang w:val="en-CA"/>
        </w:rPr>
        <w:t>[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1] =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Word[] {</w:t>
      </w:r>
    </w:p>
    <w:p w14:paraId="73B7475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ABRIDGE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"ABBREVIATE"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938207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ABSTRACT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"HYPOTHETICAL"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941F22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ACCESSIBLE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"AVAILABLE"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1F3D79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ACCLAIM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"PRAISE"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2A2039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ACKNOWLEDGE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"ACCESIBLE"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705B8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ADULATION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"APPLAUSE"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D73E8D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ADVERSITY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"DIFFICULTY"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2B84CC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ADVOCATE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"DEFENDER"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365815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AFFABLE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"PLEASANT"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820091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AFFIRMATION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"CONFIRMATION"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00AE9A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ALOOF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"DISTANT"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DB20A5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AMBIGUOUS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"UNCERTAIN"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242F28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ANARCHIST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"REVOLUTIONARY"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D5E55B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ANTAGONISM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"DISAGREEMENT"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70A59C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APATHY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"INDIFFERENCE"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23893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ARBITRARY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"ERRATIC"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5535C2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ARROGANCE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"SMUGNESS"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A03B40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ARTICULATE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"EXPRESSIVE"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B1DC17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ARTISAN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"CRAFTSMAN"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F94AF8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ASCENDANCY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"DOMINANCE"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61F979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ASCETIC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"DISCIPLINED"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506DD3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ASPIRE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"PURSUE"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3612F4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ASTUTE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"CRAFTY"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2601F7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AUGMENT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"DEVELOP"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A3321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AUSTERE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"SOMBER"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BC5F99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AUTONOMOUS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"SOVEREIGN"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5060B1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AVERSION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"ALLERGY"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E3A83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BELIE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"CONTRADICT"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FB9881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BRAGGART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"BRAG"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BA7D8F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CALCULATED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"MEASURED"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13A5A9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CENSORIOUS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"ACCUSATORY"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6B1050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COMMEMORATE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"REMEMBER"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01AB8A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COMPL</w:t>
      </w:r>
      <w:bookmarkStart w:id="0" w:name="_GoBack"/>
      <w:bookmarkEnd w:id="0"/>
      <w:r w:rsidRPr="007B412E">
        <w:rPr>
          <w:rFonts w:ascii="Consolas" w:hAnsi="Consolas" w:cs="Consolas"/>
          <w:color w:val="2A00FF"/>
          <w:lang w:val="en-CA"/>
        </w:rPr>
        <w:t>IANCE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"SUBMISSION"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C2ADA1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COMPOSURE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"CALM"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2FCEAF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CONCEDE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"YIELD"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CEB41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CONCILITARY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"COMPROMISING"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3E080B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CONCUR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"AGREE"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6B6F7E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CONDONE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"EXCUSE"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451F3D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CONFOUND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"CONFUSE"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704A0E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CONSESUS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"ACCORD"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79C916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CONTEND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"(FIGHT"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C8423E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CONTENTIOUS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"DISPUTATIOUS"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462CAF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CORROBORATE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"SUPPORT"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D11EC8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CRYPTIC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"DEEP"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AAEB3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DECORUM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"DECOROUSNESS"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F0EEC2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DELINEATE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"OUTLINE"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A869D6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DEPRECATE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"DEPRECIATE"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952A28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DERIVATIVE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"DERIVED"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2323B3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DESPONDENT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"HEARTSICK"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C17422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DETTERENT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"HANDICAP"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35134B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DETRIMENTAL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"DAMAGING"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60684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DEVISE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"FORGE"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68D92A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DIFFUSE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"SPREAD OUT"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040249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DILIGENCE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"INDUSTRY"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7C80AA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DIMINUTION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"DECREASE"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04E383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DISCERNING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"DISCREET"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3CF2D4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DISCOUNT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"DISMISS"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E090FC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DISDAIN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"SCORN"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CB013D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DISPARAGE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"BELITTLE"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9F646A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DISPUTATIONS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"DEBATE"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801077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DIVERGENT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"(DIVERGING"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A889D8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DOCTRINE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"PHILOSOPHY"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60F0A9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DOCUMENT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"PAPERS"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A1653E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DUBIOUS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"DOUBTFUL"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59E2B0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DUPLICITY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"FRAUDULENCE"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FE5580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EGOTISM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"SELF-IMPORTANCE"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C6FC08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ELATED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"JOYFUL"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63960F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ELUSIVE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"SUBTLE"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249DBD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EMBELLISH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"BEAUTIFY"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683A77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ENDORSE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"CERTIFY"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3BC4A5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ENHANCE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"RAISE"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97CA85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ENMITY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"HOSTILITY"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E542A4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EPHEMERAL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"TRANSITORY"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E63FC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ERRONEOUS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"INACCURATE"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52A982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ERUDITE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"LEARNED"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E1BF39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EULOGY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"EULOGIUM"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15D0FD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EUPHEMISM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"DELICACY"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A35B47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EXALT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"PROCLAIM"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95877A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EXECUTE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"ACCOMPLISH"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1F3B76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EXEMPLIFY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"ILLUSTRATE"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DD0EEC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EXHAUSTIVE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"THOUROUGH"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364E67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EXPEDITE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"HASTEN"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0EB2AF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EXPLOIT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"WORK"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8DC329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EXTOL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"GLORIFY"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28E14D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EXTRICATE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"UNTANGLE"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FC330B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EXUBERANCE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"ENTHUSIASM"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E317CF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FALLACIOUS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"UNSOUND"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93829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FANATICISM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"ZEALOTRY"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506C96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FEASIBLE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"VIABLE"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06964B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FERVOR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"EXCITEMENT"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64A64D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FRIVOLOUS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"JOKINGLY"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F0BCFE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FRUGALITY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"FRUGAL"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3334FB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GARRULOUS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"CHATTY"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286234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GLUTTON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"GOURMAND"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F04481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GRATUITOUS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"NEEDLESS"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24F5AE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GRAVITY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"SOLEMNITY"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95F05A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GUILE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"TRICKERY"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D68477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GULLIBLE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"FLEECEABLE"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48B30E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HARDY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"STURDY"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ADF9AA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HAUGHTINESS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"ARROGANCE"</w:t>
      </w:r>
      <w:r w:rsidRPr="007B412E">
        <w:rPr>
          <w:rFonts w:ascii="Consolas" w:hAnsi="Consolas" w:cs="Consolas"/>
          <w:color w:val="000000"/>
          <w:lang w:val="en-CA"/>
        </w:rPr>
        <w:t>)</w:t>
      </w:r>
    </w:p>
    <w:p w14:paraId="2F3CF43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</w:p>
    <w:p w14:paraId="50721CB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  <w:t>};</w:t>
      </w:r>
    </w:p>
    <w:p w14:paraId="44C3F1B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</w:p>
    <w:p w14:paraId="2C1DE36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3F7F5F"/>
          <w:lang w:val="en-CA"/>
        </w:rPr>
        <w:t>// Hard:</w:t>
      </w:r>
    </w:p>
    <w:p w14:paraId="11A90CE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proofErr w:type="gramStart"/>
      <w:r w:rsidRPr="007B412E">
        <w:rPr>
          <w:rFonts w:ascii="Consolas" w:hAnsi="Consolas" w:cs="Consolas"/>
          <w:i/>
          <w:iCs/>
          <w:color w:val="0000C0"/>
          <w:lang w:val="en-CA"/>
        </w:rPr>
        <w:t>words</w:t>
      </w:r>
      <w:r w:rsidRPr="007B412E">
        <w:rPr>
          <w:rFonts w:ascii="Consolas" w:hAnsi="Consolas" w:cs="Consolas"/>
          <w:color w:val="000000"/>
          <w:lang w:val="en-CA"/>
        </w:rPr>
        <w:t>[</w:t>
      </w:r>
      <w:proofErr w:type="gramEnd"/>
      <w:r w:rsidRPr="007B412E">
        <w:rPr>
          <w:rFonts w:ascii="Consolas" w:hAnsi="Consolas" w:cs="Consolas"/>
          <w:color w:val="000000"/>
          <w:lang w:val="en-CA"/>
        </w:rPr>
        <w:t xml:space="preserve">2] = </w:t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Word[] {</w:t>
      </w:r>
    </w:p>
    <w:p w14:paraId="1D5FEB4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AVIARY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"BIRD SANCTUARY"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3D0FC7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BEQUEATH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"LEAVE OR WILL"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371877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BOMBASTIC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"LARGE OR DECLAMATORY"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566C93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BUTTRESS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"SUPPORT"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341BC1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CACOPHONOUS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"NOISY"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BD97CE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CARDIOLOGIST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"HEART SURGEON"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19A36E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CARPING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"FAULTFINDING OR NITPICKING"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43965E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CERTITUDE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"OVERCONFIDENCE"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9083AD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CHARLATAN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"SHAM OR FRAUD"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BC6531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CIRCUMLOCUTION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"WORDINESS"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26DDB3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CLICHE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"OVERUSED THOUGHT"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B809D2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COLLOQUIAL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"CONVERSATIONAL"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01AEEB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COMBUSTIBLE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"ABLE TO BURN EASILY"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445B14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COMPLEMENTARY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"FLATTERING OR APPROVING"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0AE20B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CONFLUENCE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"MERGING MEETING"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3291FD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CONJECTURE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"THEORIZE OR SPECULATE"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B7200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CONVERGE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"MEET"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5534F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CORRODE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"RUST OR EAT"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EDDC1F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CORRUGATED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"FLOOTED OR GROOVED"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C662F1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CULPABLE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"BLAMABLE"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72863F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DEBILITATE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"ENFEEBLE OR DRAIN"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38FA49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DEBUNK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"EXPOSE"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8AB098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DEHYDRATE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"DESICCATE OR DRY UP"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49A635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DELETERIOUS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"HURTFUL"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1E25A9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DEPOSE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"FORCE OUT OR SWEAR"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3B97C0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DESICCATE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"DRY OUT"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DD76B4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ICONOCLASTIC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"ATTACK ON BELIEFS"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C3BB47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IDIOSYNCRASY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"MANNERISM"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9866CF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ILLUSORY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"FALSE OR UNREAL"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50EA9E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IMMUTABLE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"CHANGELESS"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E99C86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IMPAIR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"WEAKEN"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CAA196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IMPECCABLE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"PERFECT OR FAULTLESS"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49DFD6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IMPEDE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"TO STOP OR BLOCK"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C0F490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INCIDENTAL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"NOT A MAJOR PART OF SOMETHING"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171B85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INCONTROVERTIBLE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"IRREFUTABLE OR POSITIVE"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2B97B7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INDEFATIGABLE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"TIRELESS OR UNWEARYING"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0C2048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INDOLENT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"LAZY OR SLOTHFUL"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E34B04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INEFFABLE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"UNSPEAKABLE OR UNTELLABLE"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65A8CC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INEXORABLE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"STERN OR UNFORGIVING"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AD8C59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INNOCUOUS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"HARMLESS OR INNOCENT"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9218E1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INNOVATION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"CREATION OR CONCEPTION"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7541C6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INSIPID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"BORING OR BLAND"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0D1BF4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INSOLVENT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"BANKRUPT OR UNABLE TO PAY DEBT"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9A310C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INSULARITY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"INSULATION OR DETACHMENT"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FC79F4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INSUPERABLE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"UNCONQUERABLE"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836195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INTRACTABLE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"HARD TO CONTROL"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E781C5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IRONIC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"SARCASTIC OR CYNICAL"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0E5073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IRREPROACHABLE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"BLAMELESS OR IMPECCABLE"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534E6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JOCULAR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"JESTING OR JOKING"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FF3BBC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LABYRINTH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"MAZE OR INNER EAR"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478A76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LACONIC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"CRISP OR CURT"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3B9EA0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LAGGARD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"DRONE OR DAWDLER"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E54452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LAMPOON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"PARODY OR SPOOF"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1ED692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LASSITUDE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"LETHARGY OR SLACKNESS"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BE8707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 LAUD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"FLORIFY OR PROCLAIM"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F2F308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LAVISH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"MUNIFICENT OR LUXURIOUS"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0660E8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LETHARGIC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"UNENERGETIC"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647BA5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LEVITY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"CHEERFULNESS"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8C4740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LINGER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"DAWDLE OR LURK"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3A3D8E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LISTLESS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"DISPIRITED"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FC5F8A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LITHE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"SLENDER OR SUPPLE"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8E00DF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LOFTY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"EMINENT OR TOWERING"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68539B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LURID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"SHOCKING"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002F72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LUXURIANT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"LUSH AND EXUBERANT"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CD10B7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MALICIOUS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"BAD INTENT OR HURTFUL"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AB245E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MEANDER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"ZIGZAG OR TWIST"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42F820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MERCENARY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"MAKING MONEY AT THE EXPENSE OF ETHICS"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D9C3D9B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MERCURIAL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"ERRATIC OR FICKLE"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F42ED7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MIRTH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"HALIRITY OR GLEE"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BB5A52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MISANTHROPE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"HATER OR CYNIC"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28E9C9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MISNOMER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WRONG USE OF A WORD"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41A46C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OBLIVION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"LIMBO OR UNCONSCIOUSNESS"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F1994F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OBSCURE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"BLOCK OR HIDE"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37561D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lastRenderedPageBreak/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OBSTINATE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"CONTRARY OR STUBBORN"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93723D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OMINOUS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"MENACING OR THREATENING"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36795F4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OPAQUE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"UNINTELLIGIBLE"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7F05BC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PREDECESSOR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"CAME BEFORE"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AFCB1B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PRESUMPTUOUS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"ASSUMPTIVE"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B3B631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PROVINCIAL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"PEASANT AND BUCOLIC"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0557BD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PROXIMITY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"CLOSELESNESS"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A7CC51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QUALIFIED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"CERTIFIED OR 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FA0EEA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QUANDARY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"DILEMMA OR PREDICAMENT"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1BEF349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RAMBLE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"WANDER OR STRAY"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2C21F4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RATIFY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"SIGN"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C3617F8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REBUTTAL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CONTRADICTION"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2425BA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RECLUSE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"WITHDRAWN OR SOLITARY"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36C24E30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TURMOIL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"AGITATION"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73E565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UNDERMINE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"SABOTAGE OR SUBVERT"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D83055A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VACILLATE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"FLUCTUATE"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670F49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VENERATE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"REVERENCE OR FEAR"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663DC6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ILLICIT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"ILLEGAL OR UNLAWFUL"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00A76F1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BLEAK 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"BARE OR EXPOSED"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4C81BF2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IMPECUNIOUS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"PENNILESS OR POOR"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288E7569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BLIGHTED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"SPOIL OR HARM"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C3B12D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IMPREGNABLE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"IMPENETRABLE"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014F7A56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OBDURATE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"STUBBORN OR OBSTINATE"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6114E4D2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ORNATE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"ELABORATE OR DECORATED"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799B333D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PARIAH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"AN OUTCAST"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209A67E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  PARODY 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"A MOCK OR SATIRE"</w:t>
      </w:r>
      <w:r w:rsidRPr="007B412E">
        <w:rPr>
          <w:rFonts w:ascii="Consolas" w:hAnsi="Consolas" w:cs="Consolas"/>
          <w:color w:val="000000"/>
          <w:lang w:val="en-CA"/>
        </w:rPr>
        <w:t>),</w:t>
      </w:r>
    </w:p>
    <w:p w14:paraId="57450903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b/>
          <w:bCs/>
          <w:color w:val="7F0055"/>
          <w:lang w:val="en-CA"/>
        </w:rPr>
        <w:t>new</w:t>
      </w:r>
      <w:r w:rsidRPr="007B412E">
        <w:rPr>
          <w:rFonts w:ascii="Consolas" w:hAnsi="Consolas" w:cs="Consolas"/>
          <w:color w:val="000000"/>
          <w:lang w:val="en-CA"/>
        </w:rPr>
        <w:t xml:space="preserve"> </w:t>
      </w:r>
      <w:proofErr w:type="gramStart"/>
      <w:r w:rsidRPr="007B412E">
        <w:rPr>
          <w:rFonts w:ascii="Consolas" w:hAnsi="Consolas" w:cs="Consolas"/>
          <w:color w:val="000000"/>
          <w:lang w:val="en-CA"/>
        </w:rPr>
        <w:t>Word(</w:t>
      </w:r>
      <w:proofErr w:type="gramEnd"/>
      <w:r w:rsidRPr="007B412E">
        <w:rPr>
          <w:rFonts w:ascii="Consolas" w:hAnsi="Consolas" w:cs="Consolas"/>
          <w:color w:val="2A00FF"/>
          <w:lang w:val="en-CA"/>
        </w:rPr>
        <w:t>"                PARSIMONY                               "</w:t>
      </w:r>
      <w:r w:rsidRPr="007B412E">
        <w:rPr>
          <w:rFonts w:ascii="Consolas" w:hAnsi="Consolas" w:cs="Consolas"/>
          <w:color w:val="000000"/>
          <w:lang w:val="en-CA"/>
        </w:rPr>
        <w:t xml:space="preserve">, </w:t>
      </w:r>
      <w:r w:rsidRPr="007B412E">
        <w:rPr>
          <w:rFonts w:ascii="Consolas" w:hAnsi="Consolas" w:cs="Consolas"/>
          <w:color w:val="2A00FF"/>
          <w:lang w:val="en-CA"/>
        </w:rPr>
        <w:t>"CHEAPNESS"</w:t>
      </w:r>
      <w:r w:rsidRPr="007B412E">
        <w:rPr>
          <w:rFonts w:ascii="Consolas" w:hAnsi="Consolas" w:cs="Consolas"/>
          <w:color w:val="000000"/>
          <w:lang w:val="en-CA"/>
        </w:rPr>
        <w:t>)</w:t>
      </w:r>
    </w:p>
    <w:p w14:paraId="0E779EBF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</w:r>
      <w:r w:rsidRPr="007B412E">
        <w:rPr>
          <w:rFonts w:ascii="Consolas" w:hAnsi="Consolas" w:cs="Consolas"/>
          <w:color w:val="000000"/>
          <w:lang w:val="en-CA"/>
        </w:rPr>
        <w:tab/>
        <w:t>};</w:t>
      </w:r>
    </w:p>
    <w:p w14:paraId="1E11B305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ab/>
        <w:t>}</w:t>
      </w:r>
    </w:p>
    <w:p w14:paraId="280D920C" w14:textId="77777777" w:rsidR="007B412E" w:rsidRPr="007B412E" w:rsidRDefault="007B412E" w:rsidP="007B412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lang w:val="en-CA"/>
        </w:rPr>
      </w:pPr>
      <w:r w:rsidRPr="007B412E">
        <w:rPr>
          <w:rFonts w:ascii="Consolas" w:hAnsi="Consolas" w:cs="Consolas"/>
          <w:color w:val="000000"/>
          <w:lang w:val="en-CA"/>
        </w:rPr>
        <w:t>}</w:t>
      </w:r>
    </w:p>
    <w:p w14:paraId="577C26F3" w14:textId="487D0C58" w:rsidR="007B412E" w:rsidRDefault="007B412E" w:rsidP="007B412E">
      <w:pPr>
        <w:pStyle w:val="ListParagraph"/>
        <w:numPr>
          <w:ilvl w:val="0"/>
          <w:numId w:val="2"/>
        </w:numPr>
        <w:jc w:val="both"/>
        <w:rPr>
          <w:rFonts w:eastAsia="Cambria"/>
          <w:sz w:val="24"/>
          <w:szCs w:val="24"/>
        </w:rPr>
      </w:pPr>
    </w:p>
    <w:p w14:paraId="3B93E6EA" w14:textId="7D5E6C12" w:rsidR="007B412E" w:rsidRDefault="007B412E" w:rsidP="007B412E">
      <w:pPr>
        <w:pStyle w:val="ListParagraph"/>
        <w:jc w:val="both"/>
        <w:rPr>
          <w:rFonts w:eastAsia="Cambria"/>
          <w:sz w:val="24"/>
          <w:szCs w:val="24"/>
        </w:rPr>
      </w:pPr>
    </w:p>
    <w:p w14:paraId="400F37CD" w14:textId="66B0E908" w:rsid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2BE8C7A0" w14:textId="77777777" w:rsidR="007B412E" w:rsidRPr="007B412E" w:rsidRDefault="007B412E" w:rsidP="007B412E">
      <w:pPr>
        <w:jc w:val="both"/>
        <w:rPr>
          <w:rFonts w:eastAsia="Cambria"/>
          <w:sz w:val="24"/>
          <w:szCs w:val="24"/>
        </w:rPr>
      </w:pPr>
    </w:p>
    <w:p w14:paraId="53313396" w14:textId="76A43C0C" w:rsidR="007B412E" w:rsidRDefault="007B412E" w:rsidP="007B412E">
      <w:pPr>
        <w:pStyle w:val="ListParagraph"/>
        <w:jc w:val="both"/>
        <w:rPr>
          <w:rFonts w:eastAsia="Cambria"/>
          <w:sz w:val="24"/>
          <w:szCs w:val="24"/>
        </w:rPr>
      </w:pPr>
    </w:p>
    <w:p w14:paraId="15A0896E" w14:textId="77777777" w:rsidR="007B412E" w:rsidRPr="007B412E" w:rsidRDefault="007B412E" w:rsidP="007B412E">
      <w:pPr>
        <w:pStyle w:val="ListParagraph"/>
        <w:jc w:val="both"/>
        <w:rPr>
          <w:rFonts w:eastAsia="Cambria"/>
          <w:sz w:val="24"/>
          <w:szCs w:val="24"/>
        </w:rPr>
      </w:pPr>
    </w:p>
    <w:sectPr w:rsidR="007B412E" w:rsidRPr="007B412E">
      <w:headerReference w:type="default" r:id="rId7"/>
      <w:pgSz w:w="11920" w:h="16840"/>
      <w:pgMar w:top="900" w:right="620" w:bottom="280" w:left="620" w:header="713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4ED7" w14:textId="77777777" w:rsidR="001F15C0" w:rsidRDefault="001F15C0">
      <w:r>
        <w:separator/>
      </w:r>
    </w:p>
  </w:endnote>
  <w:endnote w:type="continuationSeparator" w:id="0">
    <w:p w14:paraId="041D0992" w14:textId="77777777" w:rsidR="001F15C0" w:rsidRDefault="001F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BE049" w14:textId="77777777" w:rsidR="001F15C0" w:rsidRDefault="001F15C0">
      <w:r>
        <w:separator/>
      </w:r>
    </w:p>
  </w:footnote>
  <w:footnote w:type="continuationSeparator" w:id="0">
    <w:p w14:paraId="2AFF6F17" w14:textId="77777777" w:rsidR="001F15C0" w:rsidRDefault="001F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321B3" w14:textId="77777777" w:rsidR="00FD0491" w:rsidRDefault="001F15C0">
    <w:pPr>
      <w:spacing w:line="200" w:lineRule="exact"/>
    </w:pPr>
    <w:r>
      <w:pict w14:anchorId="34BC058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1.8pt;margin-top:38.85pt;width:77.6pt;height:11pt;z-index:-251658752;mso-position-horizontal-relative:page;mso-position-vertical-relative:page" filled="f" stroked="f">
          <v:textbox style="mso-next-textbox:#_x0000_s2056" inset="0,0,0,0">
            <w:txbxContent>
              <w:p w14:paraId="01A54154" w14:textId="52A08F37" w:rsidR="00FD0491" w:rsidRDefault="00FD0491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0A6B"/>
    <w:multiLevelType w:val="hybridMultilevel"/>
    <w:tmpl w:val="999EF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5202"/>
    <w:multiLevelType w:val="hybridMultilevel"/>
    <w:tmpl w:val="244A7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E8D"/>
    <w:multiLevelType w:val="multilevel"/>
    <w:tmpl w:val="63FC5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F164E2"/>
    <w:multiLevelType w:val="hybridMultilevel"/>
    <w:tmpl w:val="244A7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91"/>
    <w:rsid w:val="001F15C0"/>
    <w:rsid w:val="002C1E38"/>
    <w:rsid w:val="002E114A"/>
    <w:rsid w:val="00376B03"/>
    <w:rsid w:val="003F5A1A"/>
    <w:rsid w:val="00526CD7"/>
    <w:rsid w:val="007B412E"/>
    <w:rsid w:val="007F34E1"/>
    <w:rsid w:val="009032FC"/>
    <w:rsid w:val="00980B43"/>
    <w:rsid w:val="00B979D6"/>
    <w:rsid w:val="00F26FA2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7C52057"/>
  <w15:docId w15:val="{A640E603-99A9-465E-AB9C-A2B892D0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6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B03"/>
  </w:style>
  <w:style w:type="paragraph" w:styleId="Footer">
    <w:name w:val="footer"/>
    <w:basedOn w:val="Normal"/>
    <w:link w:val="FooterChar"/>
    <w:uiPriority w:val="99"/>
    <w:unhideWhenUsed/>
    <w:rsid w:val="00376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B03"/>
  </w:style>
  <w:style w:type="paragraph" w:styleId="ListParagraph">
    <w:name w:val="List Paragraph"/>
    <w:basedOn w:val="Normal"/>
    <w:uiPriority w:val="34"/>
    <w:qFormat/>
    <w:rsid w:val="0090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4957</Words>
  <Characters>28255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Sanny Zev</cp:lastModifiedBy>
  <cp:revision>6</cp:revision>
  <dcterms:created xsi:type="dcterms:W3CDTF">2018-03-14T06:45:00Z</dcterms:created>
  <dcterms:modified xsi:type="dcterms:W3CDTF">2018-04-19T08:55:00Z</dcterms:modified>
</cp:coreProperties>
</file>