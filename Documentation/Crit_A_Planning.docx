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5F7D" w14:textId="77777777" w:rsidR="00C41FAE" w:rsidRPr="00413AD8" w:rsidRDefault="00C41FAE">
      <w:pPr>
        <w:spacing w:before="6" w:line="140" w:lineRule="exact"/>
        <w:rPr>
          <w:rFonts w:asciiTheme="majorBidi" w:hAnsiTheme="majorBidi" w:cstheme="majorBidi"/>
          <w:sz w:val="14"/>
          <w:szCs w:val="14"/>
        </w:rPr>
      </w:pPr>
    </w:p>
    <w:p w14:paraId="3B6B4D4A" w14:textId="399044D2" w:rsidR="006535AF" w:rsidRPr="00413AD8" w:rsidRDefault="006535AF" w:rsidP="006535AF">
      <w:pPr>
        <w:jc w:val="center"/>
        <w:rPr>
          <w:rFonts w:asciiTheme="majorBidi" w:hAnsiTheme="majorBidi" w:cstheme="majorBidi"/>
          <w:b/>
          <w:bCs/>
          <w:color w:val="2D73C9"/>
          <w:sz w:val="32"/>
          <w:szCs w:val="32"/>
        </w:rPr>
      </w:pPr>
      <w:r w:rsidRPr="00413AD8">
        <w:rPr>
          <w:rFonts w:asciiTheme="majorBidi" w:hAnsiTheme="majorBidi" w:cstheme="majorBidi"/>
          <w:b/>
          <w:bCs/>
          <w:color w:val="2D73C9"/>
          <w:sz w:val="32"/>
          <w:szCs w:val="32"/>
        </w:rPr>
        <w:t xml:space="preserve">Criteria </w:t>
      </w:r>
      <w:r w:rsidR="00C82A1A" w:rsidRPr="00413AD8">
        <w:rPr>
          <w:rFonts w:asciiTheme="majorBidi" w:hAnsiTheme="majorBidi" w:cstheme="majorBidi"/>
          <w:b/>
          <w:bCs/>
          <w:color w:val="2D73C9"/>
          <w:sz w:val="32"/>
          <w:szCs w:val="32"/>
        </w:rPr>
        <w:t>A:</w:t>
      </w:r>
      <w:r w:rsidRPr="00413AD8">
        <w:rPr>
          <w:rFonts w:asciiTheme="majorBidi" w:hAnsiTheme="majorBidi" w:cstheme="majorBidi"/>
          <w:b/>
          <w:bCs/>
          <w:color w:val="2D73C9"/>
          <w:sz w:val="32"/>
          <w:szCs w:val="32"/>
        </w:rPr>
        <w:t xml:space="preserve"> Planning</w:t>
      </w:r>
    </w:p>
    <w:p w14:paraId="0683550C" w14:textId="143DE283" w:rsidR="006535AF" w:rsidRPr="00413AD8" w:rsidRDefault="006535AF" w:rsidP="006535AF">
      <w:pPr>
        <w:rPr>
          <w:rFonts w:asciiTheme="majorBidi" w:hAnsiTheme="majorBidi" w:cstheme="majorBidi"/>
          <w:b/>
          <w:bCs/>
          <w:color w:val="2D73C9"/>
          <w:sz w:val="32"/>
          <w:szCs w:val="32"/>
        </w:rPr>
      </w:pPr>
      <w:r w:rsidRPr="00413AD8">
        <w:rPr>
          <w:rFonts w:asciiTheme="majorBidi" w:hAnsiTheme="majorBidi" w:cstheme="majorBidi"/>
          <w:b/>
          <w:bCs/>
          <w:color w:val="2D73C9"/>
          <w:sz w:val="32"/>
          <w:szCs w:val="32"/>
        </w:rPr>
        <w:t xml:space="preserve">  </w:t>
      </w:r>
    </w:p>
    <w:p w14:paraId="3463977E" w14:textId="6F0FE5A6" w:rsidR="00E34E50" w:rsidRPr="00E70086" w:rsidRDefault="00E34E50" w:rsidP="00E34E50">
      <w:pPr>
        <w:ind w:firstLine="633"/>
        <w:rPr>
          <w:rFonts w:asciiTheme="majorBidi" w:hAnsiTheme="majorBidi" w:cstheme="majorBidi"/>
          <w:b/>
          <w:bCs/>
          <w:sz w:val="28"/>
          <w:szCs w:val="28"/>
        </w:rPr>
      </w:pPr>
      <w:r w:rsidRPr="00E70086">
        <w:rPr>
          <w:rFonts w:asciiTheme="majorBidi" w:hAnsiTheme="majorBidi" w:cstheme="majorBidi"/>
          <w:b/>
          <w:bCs/>
          <w:sz w:val="28"/>
          <w:szCs w:val="28"/>
        </w:rPr>
        <w:t xml:space="preserve">Client: </w:t>
      </w:r>
      <w:r w:rsidRPr="00E70086">
        <w:rPr>
          <w:rFonts w:asciiTheme="majorBidi" w:hAnsiTheme="majorBidi" w:cstheme="majorBidi"/>
          <w:sz w:val="28"/>
          <w:szCs w:val="28"/>
        </w:rPr>
        <w:t xml:space="preserve">Mrs. </w:t>
      </w:r>
      <w:r w:rsidR="00457DDF">
        <w:rPr>
          <w:rFonts w:asciiTheme="majorBidi" w:hAnsiTheme="majorBidi" w:cstheme="majorBidi"/>
          <w:sz w:val="28"/>
          <w:szCs w:val="28"/>
        </w:rPr>
        <w:t>X</w:t>
      </w:r>
    </w:p>
    <w:p w14:paraId="0F574A9F" w14:textId="77777777" w:rsidR="00C41FAE" w:rsidRPr="00413AD8" w:rsidRDefault="00C41FAE">
      <w:pPr>
        <w:spacing w:before="16" w:line="260" w:lineRule="exact"/>
        <w:rPr>
          <w:rFonts w:asciiTheme="majorBidi" w:hAnsiTheme="majorBidi" w:cstheme="majorBidi"/>
          <w:sz w:val="26"/>
          <w:szCs w:val="26"/>
        </w:rPr>
      </w:pPr>
    </w:p>
    <w:p w14:paraId="22D67BBF" w14:textId="2F1FE619" w:rsidR="00C41FAE" w:rsidRPr="00413AD8" w:rsidRDefault="00007D1F">
      <w:pPr>
        <w:ind w:left="633"/>
        <w:rPr>
          <w:rFonts w:asciiTheme="majorBidi" w:hAnsiTheme="majorBidi" w:cstheme="majorBidi"/>
          <w:sz w:val="24"/>
          <w:szCs w:val="24"/>
        </w:rPr>
      </w:pPr>
      <w:r w:rsidRPr="00413AD8">
        <w:rPr>
          <w:rFonts w:asciiTheme="majorBidi" w:hAnsiTheme="majorBidi" w:cstheme="majorBidi"/>
          <w:b/>
          <w:sz w:val="28"/>
          <w:szCs w:val="28"/>
        </w:rPr>
        <w:t>Defining the Problem</w:t>
      </w:r>
    </w:p>
    <w:p w14:paraId="19561AE4" w14:textId="77777777" w:rsidR="00C41FAE" w:rsidRPr="00413AD8" w:rsidRDefault="00C41FAE">
      <w:pPr>
        <w:spacing w:before="12" w:line="260" w:lineRule="exact"/>
        <w:rPr>
          <w:rFonts w:asciiTheme="majorBidi" w:hAnsiTheme="majorBidi" w:cstheme="majorBidi"/>
          <w:sz w:val="26"/>
          <w:szCs w:val="26"/>
        </w:rPr>
      </w:pPr>
    </w:p>
    <w:p w14:paraId="459231AE" w14:textId="68611E26" w:rsidR="00C41FAE" w:rsidRDefault="0084234B" w:rsidP="00B26264">
      <w:pPr>
        <w:ind w:left="633" w:right="1042"/>
        <w:rPr>
          <w:rFonts w:asciiTheme="majorBidi" w:hAnsiTheme="majorBidi" w:cstheme="majorBidi"/>
          <w:sz w:val="24"/>
          <w:szCs w:val="24"/>
        </w:rPr>
      </w:pPr>
      <w:r w:rsidRPr="00413AD8">
        <w:rPr>
          <w:rFonts w:asciiTheme="majorBidi" w:hAnsiTheme="majorBidi" w:cstheme="majorBidi"/>
          <w:b/>
          <w:bCs/>
          <w:sz w:val="24"/>
          <w:szCs w:val="24"/>
        </w:rPr>
        <w:t>Client</w:t>
      </w:r>
      <w:r w:rsidRPr="00413AD8">
        <w:rPr>
          <w:rFonts w:asciiTheme="majorBidi" w:hAnsiTheme="majorBidi" w:cstheme="majorBidi"/>
          <w:sz w:val="24"/>
          <w:szCs w:val="24"/>
        </w:rPr>
        <w:t xml:space="preserve"> Mrs. </w:t>
      </w:r>
      <w:r w:rsidR="00457DDF">
        <w:rPr>
          <w:rFonts w:asciiTheme="majorBidi" w:hAnsiTheme="majorBidi" w:cstheme="majorBidi"/>
          <w:sz w:val="24"/>
          <w:szCs w:val="24"/>
        </w:rPr>
        <w:t>X</w:t>
      </w:r>
      <w:r w:rsidRPr="00413AD8">
        <w:rPr>
          <w:rFonts w:asciiTheme="majorBidi" w:hAnsiTheme="majorBidi" w:cstheme="majorBidi"/>
          <w:sz w:val="24"/>
          <w:szCs w:val="24"/>
        </w:rPr>
        <w:t xml:space="preserve"> is the Head of English Department at the International School; She wants to find a method to help her students of primary, middle and high school level to learn their vocabulary in a more efficient way as the English teachers in the department are complaining that the students are weak in vocabulary and don’t spend much time on improving their vocabulary skills. </w:t>
      </w:r>
      <w:r w:rsidRPr="00413AD8">
        <w:rPr>
          <w:rFonts w:asciiTheme="majorBidi" w:hAnsiTheme="majorBidi" w:cstheme="majorBidi"/>
          <w:sz w:val="24"/>
          <w:szCs w:val="24"/>
        </w:rPr>
        <w:br/>
      </w:r>
      <w:r w:rsidRPr="00413AD8">
        <w:rPr>
          <w:rFonts w:asciiTheme="majorBidi" w:hAnsiTheme="majorBidi" w:cstheme="majorBidi"/>
          <w:sz w:val="24"/>
          <w:szCs w:val="24"/>
        </w:rPr>
        <w:br/>
        <w:t xml:space="preserve">Since English is not the student’s native language they are facing this issue, so she approached to my Computer Science teacher and discussed this problem with her. She described what she wanted to have a </w:t>
      </w:r>
      <w:r w:rsidR="00B26264" w:rsidRPr="00413AD8">
        <w:rPr>
          <w:rFonts w:asciiTheme="majorBidi" w:hAnsiTheme="majorBidi" w:cstheme="majorBidi"/>
          <w:sz w:val="24"/>
          <w:szCs w:val="24"/>
        </w:rPr>
        <w:t>IT Solution</w:t>
      </w:r>
      <w:r w:rsidRPr="00413AD8">
        <w:rPr>
          <w:rFonts w:asciiTheme="majorBidi" w:hAnsiTheme="majorBidi" w:cstheme="majorBidi"/>
          <w:sz w:val="24"/>
          <w:szCs w:val="24"/>
        </w:rPr>
        <w:t xml:space="preserve"> with a friendly interface, because it would make them learn their vocabulary in a more efficient and joyful way</w:t>
      </w:r>
      <w:r w:rsidR="002D067D">
        <w:rPr>
          <w:rFonts w:asciiTheme="majorBidi" w:hAnsiTheme="majorBidi" w:cstheme="majorBidi"/>
          <w:sz w:val="24"/>
          <w:szCs w:val="24"/>
        </w:rPr>
        <w:t xml:space="preserve"> - </w:t>
      </w:r>
      <w:r w:rsidR="002D067D" w:rsidRPr="007D7363">
        <w:rPr>
          <w:rFonts w:asciiTheme="majorBidi" w:hAnsiTheme="majorBidi" w:cstheme="majorBidi"/>
          <w:i/>
          <w:iCs/>
          <w:sz w:val="24"/>
          <w:szCs w:val="24"/>
        </w:rPr>
        <w:t>Referring to Appendix for interview</w:t>
      </w:r>
      <w:r w:rsidRPr="007D7363">
        <w:rPr>
          <w:rFonts w:asciiTheme="majorBidi" w:hAnsiTheme="majorBidi" w:cstheme="majorBidi"/>
          <w:i/>
          <w:iCs/>
          <w:sz w:val="24"/>
          <w:szCs w:val="24"/>
        </w:rPr>
        <w:t xml:space="preserve">. </w:t>
      </w:r>
      <w:r w:rsidR="00B26264" w:rsidRPr="007D7363">
        <w:rPr>
          <w:rFonts w:asciiTheme="majorBidi" w:hAnsiTheme="majorBidi" w:cstheme="majorBidi"/>
          <w:i/>
          <w:iCs/>
          <w:sz w:val="24"/>
          <w:szCs w:val="24"/>
        </w:rPr>
        <w:br/>
      </w:r>
      <w:r w:rsidR="00B26264" w:rsidRPr="00413AD8">
        <w:rPr>
          <w:rFonts w:asciiTheme="majorBidi" w:hAnsiTheme="majorBidi" w:cstheme="majorBidi"/>
          <w:sz w:val="24"/>
          <w:szCs w:val="24"/>
        </w:rPr>
        <w:br/>
        <w:t xml:space="preserve">After she talked about her problem, my Computer Science teacher discussed this idea with me and I thought it was a good material for my Internal Assessment for Computer Science. I then contacted my </w:t>
      </w:r>
      <w:r w:rsidR="00B26264" w:rsidRPr="00413AD8">
        <w:rPr>
          <w:rFonts w:asciiTheme="majorBidi" w:hAnsiTheme="majorBidi" w:cstheme="majorBidi"/>
          <w:b/>
          <w:bCs/>
          <w:sz w:val="24"/>
          <w:szCs w:val="24"/>
        </w:rPr>
        <w:t>Advisor</w:t>
      </w:r>
      <w:r w:rsidR="00B26264" w:rsidRPr="00413AD8">
        <w:rPr>
          <w:rFonts w:asciiTheme="majorBidi" w:hAnsiTheme="majorBidi" w:cstheme="majorBidi"/>
          <w:sz w:val="24"/>
          <w:szCs w:val="24"/>
        </w:rPr>
        <w:t xml:space="preserve"> Mr. </w:t>
      </w:r>
      <w:r w:rsidR="00457DDF">
        <w:rPr>
          <w:rFonts w:asciiTheme="majorBidi" w:hAnsiTheme="majorBidi" w:cstheme="majorBidi"/>
          <w:sz w:val="24"/>
          <w:szCs w:val="24"/>
        </w:rPr>
        <w:t>X</w:t>
      </w:r>
      <w:r w:rsidR="00B26264" w:rsidRPr="00413AD8">
        <w:rPr>
          <w:rFonts w:asciiTheme="majorBidi" w:hAnsiTheme="majorBidi" w:cstheme="majorBidi"/>
          <w:sz w:val="24"/>
          <w:szCs w:val="24"/>
        </w:rPr>
        <w:t xml:space="preserve"> and he suggested that we make a “</w:t>
      </w:r>
      <w:r w:rsidR="00B26264" w:rsidRPr="00413AD8">
        <w:rPr>
          <w:rFonts w:asciiTheme="majorBidi" w:hAnsiTheme="majorBidi" w:cstheme="majorBidi"/>
          <w:b/>
          <w:bCs/>
          <w:sz w:val="24"/>
          <w:szCs w:val="24"/>
        </w:rPr>
        <w:t>Hangman</w:t>
      </w:r>
      <w:r w:rsidR="00B26264" w:rsidRPr="00413AD8">
        <w:rPr>
          <w:rFonts w:asciiTheme="majorBidi" w:hAnsiTheme="majorBidi" w:cstheme="majorBidi"/>
          <w:sz w:val="24"/>
          <w:szCs w:val="24"/>
        </w:rPr>
        <w:t xml:space="preserve">” game to solve her problem and this idea was approved by my Computer Science teacher. In order to analyze this issue further I decided to meet with Mrs. </w:t>
      </w:r>
      <w:r w:rsidR="00457DDF">
        <w:rPr>
          <w:rFonts w:asciiTheme="majorBidi" w:hAnsiTheme="majorBidi" w:cstheme="majorBidi"/>
          <w:sz w:val="24"/>
          <w:szCs w:val="24"/>
        </w:rPr>
        <w:t>X</w:t>
      </w:r>
      <w:r w:rsidR="00B26264" w:rsidRPr="00413AD8">
        <w:rPr>
          <w:rFonts w:asciiTheme="majorBidi" w:hAnsiTheme="majorBidi" w:cstheme="majorBidi"/>
          <w:sz w:val="24"/>
          <w:szCs w:val="24"/>
        </w:rPr>
        <w:t xml:space="preserve"> and shared this idea with her</w:t>
      </w:r>
      <w:r w:rsidR="0055145B" w:rsidRPr="00413AD8">
        <w:rPr>
          <w:rFonts w:asciiTheme="majorBidi" w:hAnsiTheme="majorBidi" w:cstheme="majorBidi"/>
          <w:sz w:val="24"/>
          <w:szCs w:val="24"/>
        </w:rPr>
        <w:t xml:space="preserve">, </w:t>
      </w:r>
      <w:r w:rsidR="00B26264" w:rsidRPr="00413AD8">
        <w:rPr>
          <w:rFonts w:asciiTheme="majorBidi" w:hAnsiTheme="majorBidi" w:cstheme="majorBidi"/>
          <w:sz w:val="24"/>
          <w:szCs w:val="24"/>
        </w:rPr>
        <w:t xml:space="preserve">so I conducted an interview to further understand the details </w:t>
      </w:r>
      <w:r w:rsidR="0055145B" w:rsidRPr="00413AD8">
        <w:rPr>
          <w:rFonts w:asciiTheme="majorBidi" w:hAnsiTheme="majorBidi" w:cstheme="majorBidi"/>
          <w:sz w:val="24"/>
          <w:szCs w:val="24"/>
        </w:rPr>
        <w:t>for the solution</w:t>
      </w:r>
      <w:r w:rsidR="002D067D">
        <w:rPr>
          <w:rFonts w:asciiTheme="majorBidi" w:hAnsiTheme="majorBidi" w:cstheme="majorBidi"/>
          <w:sz w:val="24"/>
          <w:szCs w:val="24"/>
        </w:rPr>
        <w:t>.</w:t>
      </w:r>
    </w:p>
    <w:p w14:paraId="0495C0EA" w14:textId="00168F21" w:rsidR="002D067D" w:rsidRDefault="002D067D" w:rsidP="00B26264">
      <w:pPr>
        <w:ind w:left="633" w:right="1042"/>
        <w:rPr>
          <w:rFonts w:asciiTheme="majorBidi" w:hAnsiTheme="majorBidi" w:cstheme="majorBidi"/>
          <w:sz w:val="24"/>
          <w:szCs w:val="24"/>
        </w:rPr>
      </w:pPr>
    </w:p>
    <w:p w14:paraId="7C7D885A" w14:textId="76E4DAB5" w:rsidR="002D067D" w:rsidRDefault="002D067D" w:rsidP="00B26264">
      <w:pPr>
        <w:ind w:left="633" w:right="1042"/>
        <w:rPr>
          <w:rFonts w:asciiTheme="majorBidi" w:hAnsiTheme="majorBidi" w:cstheme="majorBidi"/>
          <w:sz w:val="24"/>
          <w:szCs w:val="24"/>
        </w:rPr>
      </w:pPr>
    </w:p>
    <w:p w14:paraId="44A73C87" w14:textId="551B2B40" w:rsidR="002D067D" w:rsidRPr="00413AD8" w:rsidRDefault="002D067D" w:rsidP="00B26264">
      <w:pPr>
        <w:ind w:left="633" w:right="1042"/>
        <w:rPr>
          <w:rFonts w:asciiTheme="majorBidi" w:hAnsiTheme="majorBidi" w:cstheme="majorBidi"/>
          <w:sz w:val="24"/>
          <w:szCs w:val="24"/>
        </w:rPr>
        <w:sectPr w:rsidR="002D067D" w:rsidRPr="00413AD8">
          <w:headerReference w:type="default" r:id="rId7"/>
          <w:footerReference w:type="default" r:id="rId8"/>
          <w:pgSz w:w="11920" w:h="16840"/>
          <w:pgMar w:top="900" w:right="620" w:bottom="280" w:left="620" w:header="713" w:footer="742" w:gutter="0"/>
          <w:pgNumType w:start="1"/>
          <w:cols w:space="720"/>
        </w:sectPr>
      </w:pPr>
      <w:r>
        <w:rPr>
          <w:rFonts w:asciiTheme="majorBidi" w:hAnsiTheme="majorBidi" w:cstheme="majorBidi"/>
          <w:sz w:val="24"/>
          <w:szCs w:val="24"/>
        </w:rPr>
        <w:t>(</w:t>
      </w:r>
      <w:r w:rsidRPr="002D067D">
        <w:rPr>
          <w:rFonts w:asciiTheme="majorBidi" w:hAnsiTheme="majorBidi" w:cstheme="majorBidi"/>
          <w:b/>
          <w:bCs/>
          <w:sz w:val="24"/>
          <w:szCs w:val="24"/>
        </w:rPr>
        <w:t xml:space="preserve">Appendix </w:t>
      </w:r>
      <w:r>
        <w:rPr>
          <w:rFonts w:asciiTheme="majorBidi" w:hAnsiTheme="majorBidi" w:cstheme="majorBidi"/>
          <w:sz w:val="24"/>
          <w:szCs w:val="24"/>
        </w:rPr>
        <w:t xml:space="preserve">  -   Consultation with Mrs. </w:t>
      </w:r>
      <w:r w:rsidR="00457DDF">
        <w:rPr>
          <w:rFonts w:asciiTheme="majorBidi" w:hAnsiTheme="majorBidi" w:cstheme="majorBidi"/>
          <w:sz w:val="24"/>
          <w:szCs w:val="24"/>
        </w:rPr>
        <w:t>X</w:t>
      </w:r>
      <w:r>
        <w:rPr>
          <w:rFonts w:asciiTheme="majorBidi" w:hAnsiTheme="majorBidi" w:cstheme="majorBidi"/>
          <w:sz w:val="24"/>
          <w:szCs w:val="24"/>
        </w:rPr>
        <w:t>)</w:t>
      </w:r>
    </w:p>
    <w:p w14:paraId="109045EA" w14:textId="33CA75EC" w:rsidR="00C41FAE" w:rsidRPr="00413AD8" w:rsidRDefault="006535AF" w:rsidP="00A27B99">
      <w:pPr>
        <w:ind w:firstLine="633"/>
        <w:rPr>
          <w:rFonts w:asciiTheme="majorBidi" w:hAnsiTheme="majorBidi" w:cstheme="majorBidi"/>
          <w:b/>
          <w:bCs/>
          <w:sz w:val="28"/>
          <w:szCs w:val="28"/>
        </w:rPr>
      </w:pPr>
      <w:r w:rsidRPr="00413AD8">
        <w:rPr>
          <w:rFonts w:asciiTheme="majorBidi" w:hAnsiTheme="majorBidi" w:cstheme="majorBidi"/>
          <w:b/>
          <w:bCs/>
          <w:sz w:val="28"/>
          <w:szCs w:val="28"/>
        </w:rPr>
        <w:lastRenderedPageBreak/>
        <w:t>Rationale of the</w:t>
      </w:r>
      <w:r w:rsidR="00BA49F6" w:rsidRPr="00413AD8">
        <w:rPr>
          <w:rFonts w:asciiTheme="majorBidi" w:hAnsiTheme="majorBidi" w:cstheme="majorBidi"/>
          <w:b/>
          <w:bCs/>
          <w:sz w:val="28"/>
          <w:szCs w:val="28"/>
        </w:rPr>
        <w:t xml:space="preserve"> </w:t>
      </w:r>
      <w:r w:rsidRPr="00413AD8">
        <w:rPr>
          <w:rFonts w:asciiTheme="majorBidi" w:hAnsiTheme="majorBidi" w:cstheme="majorBidi"/>
          <w:b/>
          <w:bCs/>
          <w:sz w:val="28"/>
          <w:szCs w:val="28"/>
        </w:rPr>
        <w:t>Solution</w:t>
      </w:r>
    </w:p>
    <w:p w14:paraId="09D6D0C4" w14:textId="77777777" w:rsidR="00C41FAE" w:rsidRPr="00413AD8" w:rsidRDefault="00C41FAE">
      <w:pPr>
        <w:spacing w:before="12" w:line="260" w:lineRule="exact"/>
        <w:rPr>
          <w:rFonts w:asciiTheme="majorBidi" w:hAnsiTheme="majorBidi" w:cstheme="majorBidi"/>
          <w:sz w:val="24"/>
          <w:szCs w:val="24"/>
        </w:rPr>
      </w:pPr>
    </w:p>
    <w:p w14:paraId="6E81A014" w14:textId="2ECCBF34" w:rsidR="00AC5A7F" w:rsidRPr="00413AD8" w:rsidRDefault="00AC5A7F" w:rsidP="00A27B99">
      <w:pPr>
        <w:spacing w:before="1" w:line="280" w:lineRule="exact"/>
        <w:ind w:firstLine="633"/>
        <w:rPr>
          <w:rFonts w:asciiTheme="majorBidi" w:hAnsiTheme="majorBidi" w:cstheme="majorBidi"/>
          <w:sz w:val="24"/>
          <w:szCs w:val="24"/>
        </w:rPr>
      </w:pPr>
      <w:r w:rsidRPr="00413AD8">
        <w:rPr>
          <w:rFonts w:asciiTheme="majorBidi" w:hAnsiTheme="majorBidi" w:cstheme="majorBidi"/>
          <w:sz w:val="24"/>
          <w:szCs w:val="24"/>
        </w:rPr>
        <w:t xml:space="preserve">I think effective java program helps me to solve Mrs </w:t>
      </w:r>
      <w:r w:rsidR="00457DDF">
        <w:rPr>
          <w:rFonts w:asciiTheme="majorBidi" w:hAnsiTheme="majorBidi" w:cstheme="majorBidi"/>
          <w:sz w:val="24"/>
          <w:szCs w:val="24"/>
        </w:rPr>
        <w:t>X</w:t>
      </w:r>
      <w:r w:rsidRPr="00413AD8">
        <w:rPr>
          <w:rFonts w:asciiTheme="majorBidi" w:hAnsiTheme="majorBidi" w:cstheme="majorBidi"/>
          <w:sz w:val="24"/>
          <w:szCs w:val="24"/>
        </w:rPr>
        <w:t>’s problem. It’s possible to create</w:t>
      </w:r>
    </w:p>
    <w:p w14:paraId="21C408FD" w14:textId="77DAF164" w:rsidR="00AC5A7F" w:rsidRPr="00413AD8" w:rsidRDefault="00AC5A7F" w:rsidP="00A27B99">
      <w:pPr>
        <w:spacing w:before="1" w:line="280" w:lineRule="exact"/>
        <w:ind w:left="633"/>
        <w:rPr>
          <w:rFonts w:asciiTheme="majorBidi" w:hAnsiTheme="majorBidi" w:cstheme="majorBidi"/>
          <w:sz w:val="24"/>
          <w:szCs w:val="24"/>
        </w:rPr>
      </w:pPr>
      <w:r w:rsidRPr="00413AD8">
        <w:rPr>
          <w:rFonts w:asciiTheme="majorBidi" w:hAnsiTheme="majorBidi" w:cstheme="majorBidi"/>
          <w:sz w:val="24"/>
          <w:szCs w:val="24"/>
        </w:rPr>
        <w:t>Different levels</w:t>
      </w:r>
      <w:r w:rsidR="00A27B99" w:rsidRPr="00413AD8">
        <w:rPr>
          <w:rFonts w:asciiTheme="majorBidi" w:hAnsiTheme="majorBidi" w:cstheme="majorBidi"/>
          <w:sz w:val="24"/>
          <w:szCs w:val="24"/>
        </w:rPr>
        <w:t xml:space="preserve"> (Easy, Medium, Hard) for</w:t>
      </w:r>
      <w:r w:rsidRPr="00413AD8">
        <w:rPr>
          <w:rFonts w:asciiTheme="majorBidi" w:hAnsiTheme="majorBidi" w:cstheme="majorBidi"/>
          <w:sz w:val="24"/>
          <w:szCs w:val="24"/>
        </w:rPr>
        <w:t xml:space="preserve"> students depending on their educational level (Primary, </w:t>
      </w:r>
      <w:r w:rsidR="00A27B99" w:rsidRPr="00413AD8">
        <w:rPr>
          <w:rFonts w:asciiTheme="majorBidi" w:hAnsiTheme="majorBidi" w:cstheme="majorBidi"/>
          <w:sz w:val="24"/>
          <w:szCs w:val="24"/>
        </w:rPr>
        <w:t>Middle,</w:t>
      </w:r>
      <w:r w:rsidRPr="00413AD8">
        <w:rPr>
          <w:rFonts w:asciiTheme="majorBidi" w:hAnsiTheme="majorBidi" w:cstheme="majorBidi"/>
          <w:sz w:val="24"/>
          <w:szCs w:val="24"/>
        </w:rPr>
        <w:t xml:space="preserve"> High school).</w:t>
      </w:r>
      <w:r w:rsidR="00A27B99" w:rsidRPr="00413AD8">
        <w:rPr>
          <w:rFonts w:asciiTheme="majorBidi" w:hAnsiTheme="majorBidi" w:cstheme="majorBidi"/>
          <w:sz w:val="24"/>
          <w:szCs w:val="24"/>
        </w:rPr>
        <w:t xml:space="preserve"> </w:t>
      </w:r>
      <w:r w:rsidRPr="00413AD8">
        <w:rPr>
          <w:rFonts w:asciiTheme="majorBidi" w:hAnsiTheme="majorBidi" w:cstheme="majorBidi"/>
          <w:sz w:val="24"/>
          <w:szCs w:val="24"/>
        </w:rPr>
        <w:t>Teacher</w:t>
      </w:r>
      <w:r w:rsidR="00A27B99" w:rsidRPr="00413AD8">
        <w:rPr>
          <w:rFonts w:asciiTheme="majorBidi" w:hAnsiTheme="majorBidi" w:cstheme="majorBidi"/>
          <w:sz w:val="24"/>
          <w:szCs w:val="24"/>
        </w:rPr>
        <w:t>s</w:t>
      </w:r>
      <w:r w:rsidRPr="00413AD8">
        <w:rPr>
          <w:rFonts w:asciiTheme="majorBidi" w:hAnsiTheme="majorBidi" w:cstheme="majorBidi"/>
          <w:sz w:val="24"/>
          <w:szCs w:val="24"/>
        </w:rPr>
        <w:t xml:space="preserve"> will be able to prepare students in advance</w:t>
      </w:r>
      <w:r w:rsidR="00A27B99" w:rsidRPr="00413AD8">
        <w:rPr>
          <w:rFonts w:asciiTheme="majorBidi" w:hAnsiTheme="majorBidi" w:cstheme="majorBidi"/>
          <w:sz w:val="24"/>
          <w:szCs w:val="24"/>
        </w:rPr>
        <w:t xml:space="preserve"> for their vocabulary tests</w:t>
      </w:r>
      <w:r w:rsidRPr="00413AD8">
        <w:rPr>
          <w:rFonts w:asciiTheme="majorBidi" w:hAnsiTheme="majorBidi" w:cstheme="majorBidi"/>
          <w:sz w:val="24"/>
          <w:szCs w:val="24"/>
        </w:rPr>
        <w:t xml:space="preserve">, in </w:t>
      </w:r>
      <w:r w:rsidR="00A27B99" w:rsidRPr="00413AD8">
        <w:rPr>
          <w:rFonts w:asciiTheme="majorBidi" w:hAnsiTheme="majorBidi" w:cstheme="majorBidi"/>
          <w:sz w:val="24"/>
          <w:szCs w:val="24"/>
        </w:rPr>
        <w:t>an enjoyable way and able to test their skills accordingly</w:t>
      </w:r>
      <w:r w:rsidR="002D067D">
        <w:rPr>
          <w:rFonts w:asciiTheme="majorBidi" w:hAnsiTheme="majorBidi" w:cstheme="majorBidi"/>
          <w:sz w:val="24"/>
          <w:szCs w:val="24"/>
        </w:rPr>
        <w:t>.</w:t>
      </w:r>
    </w:p>
    <w:p w14:paraId="21CFBAEC" w14:textId="77777777" w:rsidR="00A27B99" w:rsidRPr="00413AD8" w:rsidRDefault="00A27B99" w:rsidP="00A27B99">
      <w:pPr>
        <w:spacing w:before="1" w:line="280" w:lineRule="exact"/>
        <w:ind w:left="633"/>
        <w:rPr>
          <w:rFonts w:asciiTheme="majorBidi" w:hAnsiTheme="majorBidi" w:cstheme="majorBidi"/>
          <w:sz w:val="24"/>
          <w:szCs w:val="24"/>
        </w:rPr>
      </w:pPr>
    </w:p>
    <w:p w14:paraId="6A63D3BE" w14:textId="1AF7FF2F" w:rsidR="00A27B99" w:rsidRPr="00413AD8" w:rsidRDefault="00A27B99" w:rsidP="00A27B99">
      <w:pPr>
        <w:shd w:val="clear" w:color="auto" w:fill="FFFFFF"/>
        <w:spacing w:line="343" w:lineRule="atLeast"/>
        <w:ind w:left="633"/>
        <w:rPr>
          <w:rFonts w:asciiTheme="majorBidi" w:hAnsiTheme="majorBidi" w:cstheme="majorBidi"/>
          <w:color w:val="222222"/>
          <w:sz w:val="24"/>
          <w:szCs w:val="24"/>
          <w:lang w:eastAsia="en-CA"/>
        </w:rPr>
      </w:pPr>
      <w:r w:rsidRPr="00413AD8">
        <w:rPr>
          <w:rFonts w:asciiTheme="majorBidi" w:hAnsiTheme="majorBidi" w:cstheme="majorBidi"/>
          <w:sz w:val="24"/>
          <w:szCs w:val="24"/>
        </w:rPr>
        <w:t xml:space="preserve">The Teachers from different levels have prepared a list of vocabulary words for students in advance for me to use. </w:t>
      </w:r>
      <w:r w:rsidRPr="00413AD8">
        <w:rPr>
          <w:rFonts w:asciiTheme="majorBidi" w:hAnsiTheme="majorBidi" w:cstheme="majorBidi"/>
          <w:sz w:val="24"/>
          <w:szCs w:val="24"/>
        </w:rPr>
        <w:br/>
      </w:r>
      <w:r w:rsidRPr="00413AD8">
        <w:rPr>
          <w:rFonts w:asciiTheme="majorBidi" w:hAnsiTheme="majorBidi" w:cstheme="majorBidi"/>
          <w:sz w:val="24"/>
          <w:szCs w:val="24"/>
        </w:rPr>
        <w:br/>
        <w:t xml:space="preserve">I decided to code in Java by using “Eclipse </w:t>
      </w:r>
      <w:r w:rsidR="005E7953">
        <w:rPr>
          <w:rFonts w:asciiTheme="majorBidi" w:hAnsiTheme="majorBidi" w:cstheme="majorBidi"/>
          <w:sz w:val="24"/>
          <w:szCs w:val="24"/>
        </w:rPr>
        <w:t>Neon 3</w:t>
      </w:r>
      <w:r w:rsidRPr="00413AD8">
        <w:rPr>
          <w:rFonts w:asciiTheme="majorBidi" w:hAnsiTheme="majorBidi" w:cstheme="majorBidi"/>
          <w:sz w:val="24"/>
          <w:szCs w:val="24"/>
        </w:rPr>
        <w:t xml:space="preserve">”. Java script is </w:t>
      </w:r>
      <w:r w:rsidRPr="00413AD8">
        <w:rPr>
          <w:rFonts w:asciiTheme="majorBidi" w:hAnsiTheme="majorBidi" w:cstheme="majorBidi"/>
          <w:color w:val="222222"/>
          <w:sz w:val="24"/>
          <w:szCs w:val="24"/>
          <w:lang w:eastAsia="en-CA"/>
        </w:rPr>
        <w:t xml:space="preserve">Easy language to use, </w:t>
      </w:r>
      <w:r w:rsidRPr="00413AD8">
        <w:rPr>
          <w:rFonts w:asciiTheme="majorBidi" w:hAnsiTheme="majorBidi" w:cstheme="majorBidi"/>
          <w:color w:val="222222"/>
          <w:sz w:val="24"/>
          <w:szCs w:val="24"/>
          <w:shd w:val="clear" w:color="auto" w:fill="FFFFFF"/>
        </w:rPr>
        <w:t xml:space="preserve">runs on lots of devices and </w:t>
      </w:r>
      <w:r w:rsidRPr="00413AD8">
        <w:rPr>
          <w:rFonts w:asciiTheme="majorBidi" w:hAnsiTheme="majorBidi" w:cstheme="majorBidi"/>
          <w:color w:val="222222"/>
          <w:sz w:val="24"/>
          <w:szCs w:val="24"/>
          <w:lang w:eastAsia="en-CA"/>
        </w:rPr>
        <w:t>Easily ported to Windows Universal App (the windows app store for desktop and their mobile devices).</w:t>
      </w:r>
      <w:r w:rsidRPr="00413AD8">
        <w:rPr>
          <w:rFonts w:asciiTheme="majorBidi" w:hAnsiTheme="majorBidi" w:cstheme="majorBidi"/>
          <w:color w:val="222222"/>
          <w:sz w:val="24"/>
          <w:szCs w:val="24"/>
          <w:lang w:eastAsia="en-CA"/>
        </w:rPr>
        <w:br/>
      </w:r>
    </w:p>
    <w:p w14:paraId="69CDE398" w14:textId="77777777" w:rsidR="00A27B99" w:rsidRPr="00413AD8" w:rsidRDefault="00AC5A7F" w:rsidP="00A27B99">
      <w:pPr>
        <w:spacing w:before="1" w:line="280" w:lineRule="exact"/>
        <w:ind w:left="633"/>
        <w:rPr>
          <w:rFonts w:asciiTheme="majorBidi" w:hAnsiTheme="majorBidi" w:cstheme="majorBidi"/>
          <w:sz w:val="24"/>
          <w:szCs w:val="24"/>
        </w:rPr>
      </w:pPr>
      <w:r w:rsidRPr="00413AD8">
        <w:rPr>
          <w:rFonts w:asciiTheme="majorBidi" w:hAnsiTheme="majorBidi" w:cstheme="majorBidi"/>
          <w:sz w:val="24"/>
          <w:szCs w:val="24"/>
        </w:rPr>
        <w:t>According with these requirements, I decided to make my program in Java because of:</w:t>
      </w:r>
      <w:r w:rsidR="00A27B99" w:rsidRPr="00413AD8">
        <w:rPr>
          <w:rFonts w:asciiTheme="majorBidi" w:hAnsiTheme="majorBidi" w:cstheme="majorBidi"/>
          <w:sz w:val="24"/>
          <w:szCs w:val="24"/>
        </w:rPr>
        <w:br/>
      </w:r>
    </w:p>
    <w:p w14:paraId="1E1C95EA" w14:textId="5849892F" w:rsidR="00A27B99" w:rsidRDefault="00A27B99" w:rsidP="00A27B99">
      <w:pPr>
        <w:pStyle w:val="ListParagraph"/>
        <w:numPr>
          <w:ilvl w:val="0"/>
          <w:numId w:val="3"/>
        </w:numPr>
        <w:spacing w:before="1" w:line="280" w:lineRule="exact"/>
        <w:rPr>
          <w:rFonts w:asciiTheme="majorBidi" w:hAnsiTheme="majorBidi" w:cstheme="majorBidi"/>
          <w:sz w:val="24"/>
          <w:szCs w:val="24"/>
        </w:rPr>
      </w:pPr>
      <w:r w:rsidRPr="00413AD8">
        <w:rPr>
          <w:rFonts w:asciiTheme="majorBidi" w:hAnsiTheme="majorBidi" w:cstheme="majorBidi"/>
          <w:sz w:val="24"/>
          <w:szCs w:val="24"/>
        </w:rPr>
        <w:t>I’m learning it at school</w:t>
      </w:r>
    </w:p>
    <w:p w14:paraId="1820B980" w14:textId="2E27DF56" w:rsidR="00413AD8" w:rsidRDefault="00413AD8" w:rsidP="00413AD8">
      <w:pPr>
        <w:pStyle w:val="ListParagraph"/>
        <w:numPr>
          <w:ilvl w:val="0"/>
          <w:numId w:val="3"/>
        </w:numPr>
        <w:spacing w:before="1" w:line="280" w:lineRule="exact"/>
        <w:rPr>
          <w:rFonts w:asciiTheme="majorBidi" w:hAnsiTheme="majorBidi" w:cstheme="majorBidi"/>
          <w:sz w:val="24"/>
          <w:szCs w:val="24"/>
        </w:rPr>
      </w:pPr>
      <w:r>
        <w:rPr>
          <w:rFonts w:asciiTheme="majorBidi" w:hAnsiTheme="majorBidi" w:cstheme="majorBidi"/>
          <w:sz w:val="24"/>
          <w:szCs w:val="24"/>
        </w:rPr>
        <w:t xml:space="preserve">Has a </w:t>
      </w:r>
      <w:r w:rsidRPr="00413AD8">
        <w:rPr>
          <w:rFonts w:asciiTheme="majorBidi" w:hAnsiTheme="majorBidi" w:cstheme="majorBidi"/>
          <w:sz w:val="24"/>
          <w:szCs w:val="24"/>
        </w:rPr>
        <w:t>Platform independence</w:t>
      </w:r>
      <w:r w:rsidR="00230918">
        <w:rPr>
          <w:rFonts w:asciiTheme="majorBidi" w:hAnsiTheme="majorBidi" w:cstheme="majorBidi"/>
          <w:sz w:val="24"/>
          <w:szCs w:val="24"/>
        </w:rPr>
        <w:t xml:space="preserve"> &amp; </w:t>
      </w:r>
      <w:r w:rsidR="00230918" w:rsidRPr="00413AD8">
        <w:rPr>
          <w:rFonts w:asciiTheme="majorBidi" w:hAnsiTheme="majorBidi" w:cstheme="majorBidi"/>
          <w:color w:val="000000"/>
          <w:sz w:val="24"/>
          <w:szCs w:val="24"/>
          <w:shd w:val="clear" w:color="auto" w:fill="FFFFFF"/>
        </w:rPr>
        <w:t>programs written in one platform can run across mobiles,</w:t>
      </w:r>
      <w:r w:rsidR="00230918">
        <w:rPr>
          <w:rFonts w:asciiTheme="majorBidi" w:hAnsiTheme="majorBidi" w:cstheme="majorBidi"/>
          <w:color w:val="000000"/>
          <w:sz w:val="24"/>
          <w:szCs w:val="24"/>
          <w:shd w:val="clear" w:color="auto" w:fill="FFFFFF"/>
        </w:rPr>
        <w:t xml:space="preserve"> desktops, </w:t>
      </w:r>
      <w:r w:rsidR="00230918" w:rsidRPr="00413AD8">
        <w:rPr>
          <w:rFonts w:asciiTheme="majorBidi" w:hAnsiTheme="majorBidi" w:cstheme="majorBidi"/>
          <w:color w:val="000000"/>
          <w:sz w:val="24"/>
          <w:szCs w:val="24"/>
          <w:shd w:val="clear" w:color="auto" w:fill="FFFFFF"/>
        </w:rPr>
        <w:t>embedded systems</w:t>
      </w:r>
      <w:r w:rsidR="00230918">
        <w:rPr>
          <w:rFonts w:asciiTheme="majorBidi" w:hAnsiTheme="majorBidi" w:cstheme="majorBidi"/>
          <w:color w:val="000000"/>
          <w:sz w:val="24"/>
          <w:szCs w:val="24"/>
          <w:shd w:val="clear" w:color="auto" w:fill="FFFFFF"/>
        </w:rPr>
        <w:t xml:space="preserve"> etc.</w:t>
      </w:r>
    </w:p>
    <w:p w14:paraId="3B60BE17" w14:textId="0B607A33" w:rsidR="00230918" w:rsidRPr="00230918" w:rsidRDefault="00230918" w:rsidP="00230918">
      <w:pPr>
        <w:pStyle w:val="ListParagraph"/>
        <w:numPr>
          <w:ilvl w:val="0"/>
          <w:numId w:val="3"/>
        </w:numPr>
        <w:spacing w:before="1" w:line="280" w:lineRule="exact"/>
        <w:rPr>
          <w:rFonts w:asciiTheme="majorBidi" w:hAnsiTheme="majorBidi" w:cstheme="majorBidi"/>
          <w:sz w:val="24"/>
          <w:szCs w:val="24"/>
        </w:rPr>
      </w:pPr>
      <w:r w:rsidRPr="00413AD8">
        <w:rPr>
          <w:rFonts w:asciiTheme="majorBidi" w:hAnsiTheme="majorBidi" w:cstheme="majorBidi"/>
          <w:color w:val="000000"/>
          <w:sz w:val="24"/>
          <w:szCs w:val="24"/>
          <w:shd w:val="clear" w:color="auto" w:fill="FFFFFF"/>
        </w:rPr>
        <w:t>It is free</w:t>
      </w:r>
      <w:r>
        <w:rPr>
          <w:rFonts w:asciiTheme="majorBidi" w:hAnsiTheme="majorBidi" w:cstheme="majorBidi"/>
          <w:color w:val="000000"/>
          <w:sz w:val="24"/>
          <w:szCs w:val="24"/>
          <w:shd w:val="clear" w:color="auto" w:fill="FFFFFF"/>
        </w:rPr>
        <w:t xml:space="preserve">, </w:t>
      </w:r>
      <w:r w:rsidRPr="00413AD8">
        <w:rPr>
          <w:rFonts w:asciiTheme="majorBidi" w:hAnsiTheme="majorBidi" w:cstheme="majorBidi"/>
          <w:color w:val="000000"/>
          <w:sz w:val="24"/>
          <w:szCs w:val="24"/>
          <w:shd w:val="clear" w:color="auto" w:fill="FFFFFF"/>
        </w:rPr>
        <w:t>object-oriented</w:t>
      </w:r>
      <w:r>
        <w:rPr>
          <w:rFonts w:asciiTheme="majorBidi" w:hAnsiTheme="majorBidi" w:cstheme="majorBidi"/>
          <w:color w:val="000000"/>
          <w:sz w:val="24"/>
          <w:szCs w:val="24"/>
          <w:shd w:val="clear" w:color="auto" w:fill="FFFFFF"/>
        </w:rPr>
        <w:t xml:space="preserve"> and functions with a</w:t>
      </w:r>
      <w:r w:rsidRPr="00413AD8">
        <w:rPr>
          <w:rFonts w:asciiTheme="majorBidi" w:hAnsiTheme="majorBidi" w:cstheme="majorBidi"/>
          <w:color w:val="000000"/>
          <w:sz w:val="24"/>
          <w:szCs w:val="24"/>
          <w:shd w:val="clear" w:color="auto" w:fill="FFFFFF"/>
        </w:rPr>
        <w:t xml:space="preserve"> high</w:t>
      </w:r>
      <w:r>
        <w:rPr>
          <w:rFonts w:asciiTheme="majorBidi" w:hAnsiTheme="majorBidi" w:cstheme="majorBidi"/>
          <w:color w:val="000000"/>
          <w:sz w:val="24"/>
          <w:szCs w:val="24"/>
          <w:shd w:val="clear" w:color="auto" w:fill="FFFFFF"/>
        </w:rPr>
        <w:t xml:space="preserve"> </w:t>
      </w:r>
      <w:r w:rsidRPr="00413AD8">
        <w:rPr>
          <w:rFonts w:asciiTheme="majorBidi" w:hAnsiTheme="majorBidi" w:cstheme="majorBidi"/>
          <w:color w:val="000000"/>
          <w:sz w:val="24"/>
          <w:szCs w:val="24"/>
          <w:shd w:val="clear" w:color="auto" w:fill="FFFFFF"/>
        </w:rPr>
        <w:t>cross-functionality</w:t>
      </w:r>
    </w:p>
    <w:p w14:paraId="025C575C" w14:textId="392FDB91" w:rsidR="00413AD8" w:rsidRPr="00413AD8" w:rsidRDefault="00230918" w:rsidP="00A27B99">
      <w:pPr>
        <w:pStyle w:val="ListParagraph"/>
        <w:numPr>
          <w:ilvl w:val="0"/>
          <w:numId w:val="3"/>
        </w:numPr>
        <w:spacing w:before="1" w:line="280" w:lineRule="exact"/>
        <w:rPr>
          <w:rFonts w:asciiTheme="majorBidi" w:hAnsiTheme="majorBidi" w:cstheme="majorBidi"/>
          <w:sz w:val="24"/>
          <w:szCs w:val="24"/>
        </w:rPr>
      </w:pPr>
      <w:r>
        <w:rPr>
          <w:rFonts w:asciiTheme="majorBidi" w:hAnsiTheme="majorBidi" w:cstheme="majorBidi"/>
          <w:color w:val="000000"/>
          <w:sz w:val="24"/>
          <w:szCs w:val="24"/>
          <w:shd w:val="clear" w:color="auto" w:fill="FFFFFF"/>
        </w:rPr>
        <w:t xml:space="preserve">It is quite </w:t>
      </w:r>
      <w:r w:rsidR="00413AD8" w:rsidRPr="00413AD8">
        <w:rPr>
          <w:rFonts w:asciiTheme="majorBidi" w:hAnsiTheme="majorBidi" w:cstheme="majorBidi"/>
          <w:color w:val="000000"/>
          <w:sz w:val="24"/>
          <w:szCs w:val="24"/>
          <w:shd w:val="clear" w:color="auto" w:fill="FFFFFF"/>
        </w:rPr>
        <w:t>distributed</w:t>
      </w:r>
      <w:r>
        <w:rPr>
          <w:rFonts w:asciiTheme="majorBidi" w:hAnsiTheme="majorBidi" w:cstheme="majorBidi"/>
          <w:color w:val="000000"/>
          <w:sz w:val="24"/>
          <w:szCs w:val="24"/>
          <w:shd w:val="clear" w:color="auto" w:fill="FFFFFF"/>
        </w:rPr>
        <w:t xml:space="preserve"> where it can offer </w:t>
      </w:r>
      <w:r w:rsidRPr="00413AD8">
        <w:rPr>
          <w:rFonts w:asciiTheme="majorBidi" w:hAnsiTheme="majorBidi" w:cstheme="majorBidi"/>
          <w:color w:val="000000"/>
          <w:sz w:val="24"/>
          <w:szCs w:val="24"/>
          <w:shd w:val="clear" w:color="auto" w:fill="FFFFFF"/>
        </w:rPr>
        <w:t xml:space="preserve">multimedia </w:t>
      </w:r>
      <w:r>
        <w:rPr>
          <w:rFonts w:asciiTheme="majorBidi" w:hAnsiTheme="majorBidi" w:cstheme="majorBidi"/>
          <w:color w:val="000000"/>
          <w:sz w:val="24"/>
          <w:szCs w:val="24"/>
          <w:shd w:val="clear" w:color="auto" w:fill="FFFFFF"/>
        </w:rPr>
        <w:t xml:space="preserve">and also </w:t>
      </w:r>
      <w:r w:rsidR="00413AD8" w:rsidRPr="00413AD8">
        <w:rPr>
          <w:rFonts w:asciiTheme="majorBidi" w:hAnsiTheme="majorBidi" w:cstheme="majorBidi"/>
          <w:color w:val="000000"/>
          <w:sz w:val="24"/>
          <w:szCs w:val="24"/>
          <w:shd w:val="clear" w:color="auto" w:fill="FFFFFF"/>
        </w:rPr>
        <w:t>supports multithreading</w:t>
      </w:r>
      <w:r>
        <w:rPr>
          <w:rFonts w:asciiTheme="majorBidi" w:hAnsiTheme="majorBidi" w:cstheme="majorBidi"/>
          <w:color w:val="000000"/>
          <w:sz w:val="24"/>
          <w:szCs w:val="24"/>
          <w:shd w:val="clear" w:color="auto" w:fill="FFFFFF"/>
        </w:rPr>
        <w:t>.</w:t>
      </w:r>
    </w:p>
    <w:p w14:paraId="6F2FF2C8" w14:textId="37D495DD" w:rsidR="0060128C" w:rsidRPr="00413AD8" w:rsidRDefault="00A27B99" w:rsidP="00A27B99">
      <w:pPr>
        <w:pStyle w:val="ListParagraph"/>
        <w:numPr>
          <w:ilvl w:val="0"/>
          <w:numId w:val="3"/>
        </w:numPr>
        <w:spacing w:before="1" w:line="280" w:lineRule="exact"/>
        <w:rPr>
          <w:rFonts w:asciiTheme="majorBidi" w:hAnsiTheme="majorBidi" w:cstheme="majorBidi"/>
          <w:sz w:val="24"/>
          <w:szCs w:val="24"/>
        </w:rPr>
      </w:pPr>
      <w:r w:rsidRPr="00413AD8">
        <w:rPr>
          <w:rFonts w:asciiTheme="majorBidi" w:hAnsiTheme="majorBidi" w:cstheme="majorBidi"/>
          <w:sz w:val="24"/>
          <w:szCs w:val="24"/>
        </w:rPr>
        <w:t xml:space="preserve">With the help of </w:t>
      </w:r>
      <w:r w:rsidR="0060128C" w:rsidRPr="00413AD8">
        <w:rPr>
          <w:rFonts w:asciiTheme="majorBidi" w:hAnsiTheme="majorBidi" w:cstheme="majorBidi"/>
          <w:sz w:val="24"/>
          <w:szCs w:val="24"/>
        </w:rPr>
        <w:t>“</w:t>
      </w:r>
      <w:r w:rsidRPr="00413AD8">
        <w:rPr>
          <w:rFonts w:asciiTheme="majorBidi" w:hAnsiTheme="majorBidi" w:cstheme="majorBidi"/>
          <w:sz w:val="24"/>
          <w:szCs w:val="24"/>
        </w:rPr>
        <w:t>Ecli</w:t>
      </w:r>
      <w:r w:rsidR="0060128C" w:rsidRPr="00413AD8">
        <w:rPr>
          <w:rFonts w:asciiTheme="majorBidi" w:hAnsiTheme="majorBidi" w:cstheme="majorBidi"/>
          <w:sz w:val="24"/>
          <w:szCs w:val="24"/>
        </w:rPr>
        <w:t xml:space="preserve">pse </w:t>
      </w:r>
      <w:r w:rsidR="007D7363">
        <w:rPr>
          <w:rFonts w:asciiTheme="majorBidi" w:hAnsiTheme="majorBidi" w:cstheme="majorBidi"/>
          <w:sz w:val="24"/>
          <w:szCs w:val="24"/>
        </w:rPr>
        <w:t>Neon 3</w:t>
      </w:r>
      <w:r w:rsidR="0060128C" w:rsidRPr="00413AD8">
        <w:rPr>
          <w:rFonts w:asciiTheme="majorBidi" w:hAnsiTheme="majorBidi" w:cstheme="majorBidi"/>
          <w:sz w:val="24"/>
          <w:szCs w:val="24"/>
        </w:rPr>
        <w:t xml:space="preserve">” IDE, process of writing program more easily with </w:t>
      </w:r>
      <w:r w:rsidR="00413AD8" w:rsidRPr="00413AD8">
        <w:rPr>
          <w:rFonts w:asciiTheme="majorBidi" w:hAnsiTheme="majorBidi" w:cstheme="majorBidi"/>
          <w:sz w:val="24"/>
          <w:szCs w:val="24"/>
        </w:rPr>
        <w:t>its</w:t>
      </w:r>
      <w:r w:rsidR="0060128C" w:rsidRPr="00413AD8">
        <w:rPr>
          <w:rFonts w:asciiTheme="majorBidi" w:hAnsiTheme="majorBidi" w:cstheme="majorBidi"/>
          <w:sz w:val="24"/>
          <w:szCs w:val="24"/>
        </w:rPr>
        <w:t xml:space="preserve"> GUI (Graphical User Interface) making it user friendly for both teachers and students. It also has it’s features like being fully and easily customizable, Junit integration and built in applications</w:t>
      </w:r>
    </w:p>
    <w:p w14:paraId="623D8D88" w14:textId="4108AC17" w:rsidR="00C41FAE" w:rsidRPr="00413AD8" w:rsidRDefault="00C41FAE" w:rsidP="00413AD8">
      <w:pPr>
        <w:pStyle w:val="ListParagraph"/>
        <w:spacing w:before="1" w:line="280" w:lineRule="exact"/>
        <w:ind w:left="1353"/>
        <w:rPr>
          <w:rFonts w:asciiTheme="majorBidi" w:hAnsiTheme="majorBidi" w:cstheme="majorBidi"/>
          <w:sz w:val="24"/>
          <w:szCs w:val="24"/>
        </w:rPr>
      </w:pPr>
    </w:p>
    <w:p w14:paraId="6E6B8E9E" w14:textId="0616ADE7" w:rsidR="00C41FAE" w:rsidRPr="00413AD8" w:rsidRDefault="00AC5A7F" w:rsidP="00BA49F6">
      <w:pPr>
        <w:ind w:firstLine="720"/>
        <w:rPr>
          <w:rFonts w:asciiTheme="majorBidi" w:hAnsiTheme="majorBidi" w:cstheme="majorBidi"/>
          <w:b/>
          <w:bCs/>
          <w:sz w:val="28"/>
          <w:szCs w:val="28"/>
        </w:rPr>
      </w:pPr>
      <w:r w:rsidRPr="00413AD8">
        <w:rPr>
          <w:rFonts w:asciiTheme="majorBidi" w:hAnsiTheme="majorBidi" w:cstheme="majorBidi"/>
          <w:b/>
          <w:bCs/>
          <w:sz w:val="28"/>
          <w:szCs w:val="28"/>
        </w:rPr>
        <w:t>Su</w:t>
      </w:r>
      <w:r w:rsidR="00007D1F" w:rsidRPr="00413AD8">
        <w:rPr>
          <w:rFonts w:asciiTheme="majorBidi" w:hAnsiTheme="majorBidi" w:cstheme="majorBidi"/>
          <w:b/>
          <w:bCs/>
          <w:sz w:val="28"/>
          <w:szCs w:val="28"/>
        </w:rPr>
        <w:t>ccess</w:t>
      </w:r>
      <w:r w:rsidR="0055145B" w:rsidRPr="00413AD8">
        <w:rPr>
          <w:rFonts w:asciiTheme="majorBidi" w:hAnsiTheme="majorBidi" w:cstheme="majorBidi"/>
          <w:b/>
          <w:bCs/>
          <w:sz w:val="28"/>
          <w:szCs w:val="28"/>
        </w:rPr>
        <w:t xml:space="preserve"> Criteria</w:t>
      </w:r>
      <w:r w:rsidR="00461F2B">
        <w:rPr>
          <w:rFonts w:asciiTheme="majorBidi" w:hAnsiTheme="majorBidi" w:cstheme="majorBidi"/>
          <w:b/>
          <w:bCs/>
          <w:sz w:val="28"/>
          <w:szCs w:val="28"/>
        </w:rPr>
        <w:t xml:space="preserve"> </w:t>
      </w:r>
    </w:p>
    <w:p w14:paraId="2F4B390A" w14:textId="77777777" w:rsidR="00C41FAE" w:rsidRPr="00413AD8" w:rsidRDefault="00C41FAE">
      <w:pPr>
        <w:spacing w:before="12" w:line="260" w:lineRule="exact"/>
        <w:rPr>
          <w:rFonts w:asciiTheme="majorBidi" w:hAnsiTheme="majorBidi" w:cstheme="majorBidi"/>
          <w:sz w:val="26"/>
          <w:szCs w:val="26"/>
        </w:rPr>
      </w:pPr>
    </w:p>
    <w:p w14:paraId="36432302" w14:textId="6BC83119" w:rsidR="0055145B" w:rsidRPr="00413AD8" w:rsidRDefault="0055145B" w:rsidP="0055145B">
      <w:pPr>
        <w:pStyle w:val="ListParagraph"/>
        <w:numPr>
          <w:ilvl w:val="0"/>
          <w:numId w:val="2"/>
        </w:numPr>
        <w:shd w:val="clear" w:color="auto" w:fill="FFFFFF"/>
        <w:spacing w:line="343" w:lineRule="atLeast"/>
        <w:rPr>
          <w:rFonts w:asciiTheme="majorBidi" w:hAnsiTheme="majorBidi" w:cstheme="majorBidi"/>
          <w:color w:val="222222"/>
          <w:sz w:val="24"/>
          <w:szCs w:val="24"/>
          <w:lang w:eastAsia="en-CA"/>
        </w:rPr>
      </w:pPr>
      <w:r w:rsidRPr="00413AD8">
        <w:rPr>
          <w:rFonts w:asciiTheme="majorBidi" w:hAnsiTheme="majorBidi" w:cstheme="majorBidi"/>
          <w:sz w:val="24"/>
          <w:szCs w:val="24"/>
        </w:rPr>
        <w:t>Different difficulty levels</w:t>
      </w:r>
      <w:r w:rsidR="001B5F3E">
        <w:rPr>
          <w:rFonts w:asciiTheme="majorBidi" w:hAnsiTheme="majorBidi" w:cstheme="majorBidi"/>
          <w:sz w:val="24"/>
          <w:szCs w:val="24"/>
        </w:rPr>
        <w:t xml:space="preserve"> will be implemented</w:t>
      </w:r>
      <w:r w:rsidR="00A92E64">
        <w:rPr>
          <w:rFonts w:asciiTheme="majorBidi" w:hAnsiTheme="majorBidi" w:cstheme="majorBidi"/>
          <w:sz w:val="24"/>
          <w:szCs w:val="24"/>
        </w:rPr>
        <w:t xml:space="preserve"> with 5 </w:t>
      </w:r>
      <w:r w:rsidR="00CD06E4">
        <w:rPr>
          <w:rFonts w:asciiTheme="majorBidi" w:hAnsiTheme="majorBidi" w:cstheme="majorBidi"/>
          <w:sz w:val="24"/>
          <w:szCs w:val="24"/>
        </w:rPr>
        <w:t>stages</w:t>
      </w:r>
      <w:r w:rsidR="00A92E64">
        <w:rPr>
          <w:rFonts w:asciiTheme="majorBidi" w:hAnsiTheme="majorBidi" w:cstheme="majorBidi"/>
          <w:sz w:val="24"/>
          <w:szCs w:val="24"/>
        </w:rPr>
        <w:t xml:space="preserve"> to complete</w:t>
      </w:r>
      <w:r w:rsidR="00CD06E4">
        <w:rPr>
          <w:rFonts w:asciiTheme="majorBidi" w:hAnsiTheme="majorBidi" w:cstheme="majorBidi"/>
          <w:sz w:val="24"/>
          <w:szCs w:val="24"/>
        </w:rPr>
        <w:t xml:space="preserve"> per level.</w:t>
      </w:r>
    </w:p>
    <w:p w14:paraId="3A7B5DEB" w14:textId="59D76656" w:rsidR="00242F72" w:rsidRPr="00242F72" w:rsidRDefault="00242F72" w:rsidP="00242F72">
      <w:pPr>
        <w:pStyle w:val="ListParagraph"/>
        <w:numPr>
          <w:ilvl w:val="0"/>
          <w:numId w:val="2"/>
        </w:numPr>
        <w:shd w:val="clear" w:color="auto" w:fill="FFFFFF"/>
        <w:spacing w:line="343" w:lineRule="atLeast"/>
        <w:rPr>
          <w:rFonts w:asciiTheme="majorBidi" w:hAnsiTheme="majorBidi" w:cstheme="majorBidi"/>
          <w:color w:val="222222"/>
          <w:sz w:val="24"/>
          <w:szCs w:val="24"/>
          <w:lang w:eastAsia="en-CA"/>
        </w:rPr>
      </w:pPr>
      <w:r w:rsidRPr="00242F72">
        <w:rPr>
          <w:rFonts w:asciiTheme="majorBidi" w:hAnsiTheme="majorBidi" w:cstheme="majorBidi"/>
          <w:sz w:val="24"/>
          <w:szCs w:val="24"/>
        </w:rPr>
        <w:t xml:space="preserve">Program </w:t>
      </w:r>
      <w:r w:rsidR="00B20613">
        <w:rPr>
          <w:rFonts w:asciiTheme="majorBidi" w:hAnsiTheme="majorBidi" w:cstheme="majorBidi"/>
          <w:sz w:val="24"/>
          <w:szCs w:val="24"/>
        </w:rPr>
        <w:t>should</w:t>
      </w:r>
      <w:r w:rsidRPr="00242F72">
        <w:rPr>
          <w:rFonts w:asciiTheme="majorBidi" w:hAnsiTheme="majorBidi" w:cstheme="majorBidi"/>
          <w:sz w:val="24"/>
          <w:szCs w:val="24"/>
        </w:rPr>
        <w:t xml:space="preserve"> provide </w:t>
      </w:r>
      <w:r w:rsidR="00B20613">
        <w:rPr>
          <w:rFonts w:asciiTheme="majorBidi" w:hAnsiTheme="majorBidi" w:cstheme="majorBidi"/>
          <w:sz w:val="24"/>
          <w:szCs w:val="24"/>
        </w:rPr>
        <w:t xml:space="preserve">a </w:t>
      </w:r>
      <w:r w:rsidRPr="00242F72">
        <w:rPr>
          <w:rFonts w:asciiTheme="majorBidi" w:hAnsiTheme="majorBidi" w:cstheme="majorBidi"/>
          <w:sz w:val="24"/>
          <w:szCs w:val="24"/>
        </w:rPr>
        <w:t>friendly interface for teacher</w:t>
      </w:r>
      <w:r w:rsidR="00B20613">
        <w:rPr>
          <w:rFonts w:asciiTheme="majorBidi" w:hAnsiTheme="majorBidi" w:cstheme="majorBidi"/>
          <w:sz w:val="24"/>
          <w:szCs w:val="24"/>
        </w:rPr>
        <w:t>s</w:t>
      </w:r>
      <w:r w:rsidRPr="00242F72">
        <w:rPr>
          <w:rFonts w:asciiTheme="majorBidi" w:hAnsiTheme="majorBidi" w:cstheme="majorBidi"/>
          <w:sz w:val="24"/>
          <w:szCs w:val="24"/>
        </w:rPr>
        <w:t xml:space="preserve"> and </w:t>
      </w:r>
      <w:r>
        <w:rPr>
          <w:rFonts w:asciiTheme="majorBidi" w:hAnsiTheme="majorBidi" w:cstheme="majorBidi"/>
          <w:sz w:val="24"/>
          <w:szCs w:val="24"/>
        </w:rPr>
        <w:t>students</w:t>
      </w:r>
      <w:r w:rsidR="00B20613">
        <w:rPr>
          <w:rFonts w:asciiTheme="majorBidi" w:hAnsiTheme="majorBidi" w:cstheme="majorBidi"/>
          <w:sz w:val="24"/>
          <w:szCs w:val="24"/>
        </w:rPr>
        <w:t>.</w:t>
      </w:r>
    </w:p>
    <w:p w14:paraId="10D94656" w14:textId="377DDB44" w:rsidR="0055145B" w:rsidRPr="00CE3EB9" w:rsidRDefault="0055145B" w:rsidP="00242F72">
      <w:pPr>
        <w:pStyle w:val="ListParagraph"/>
        <w:numPr>
          <w:ilvl w:val="0"/>
          <w:numId w:val="2"/>
        </w:numPr>
        <w:shd w:val="clear" w:color="auto" w:fill="FFFFFF"/>
        <w:spacing w:line="343" w:lineRule="atLeast"/>
        <w:rPr>
          <w:rFonts w:asciiTheme="majorBidi" w:hAnsiTheme="majorBidi" w:cstheme="majorBidi"/>
          <w:color w:val="222222"/>
          <w:sz w:val="24"/>
          <w:szCs w:val="24"/>
          <w:lang w:eastAsia="en-CA"/>
        </w:rPr>
      </w:pPr>
      <w:r w:rsidRPr="00413AD8">
        <w:rPr>
          <w:rFonts w:asciiTheme="majorBidi" w:hAnsiTheme="majorBidi" w:cstheme="majorBidi"/>
          <w:sz w:val="24"/>
          <w:szCs w:val="24"/>
        </w:rPr>
        <w:t xml:space="preserve">Audio on </w:t>
      </w:r>
      <w:r w:rsidR="00CE3EB9">
        <w:rPr>
          <w:rFonts w:asciiTheme="majorBidi" w:hAnsiTheme="majorBidi" w:cstheme="majorBidi"/>
          <w:sz w:val="24"/>
          <w:szCs w:val="24"/>
        </w:rPr>
        <w:t>each button clicked</w:t>
      </w:r>
      <w:r w:rsidR="001B5F3E">
        <w:rPr>
          <w:rFonts w:asciiTheme="majorBidi" w:hAnsiTheme="majorBidi" w:cstheme="majorBidi"/>
          <w:sz w:val="24"/>
          <w:szCs w:val="24"/>
        </w:rPr>
        <w:t xml:space="preserve"> should be implemented</w:t>
      </w:r>
      <w:r w:rsidR="00B20613">
        <w:rPr>
          <w:rFonts w:asciiTheme="majorBidi" w:hAnsiTheme="majorBidi" w:cstheme="majorBidi"/>
          <w:sz w:val="24"/>
          <w:szCs w:val="24"/>
        </w:rPr>
        <w:t>.</w:t>
      </w:r>
    </w:p>
    <w:p w14:paraId="1C4F8E46" w14:textId="7A10719B" w:rsidR="00CE3EB9" w:rsidRDefault="00AD6370" w:rsidP="0055145B">
      <w:pPr>
        <w:pStyle w:val="ListParagraph"/>
        <w:numPr>
          <w:ilvl w:val="0"/>
          <w:numId w:val="2"/>
        </w:numPr>
        <w:shd w:val="clear" w:color="auto" w:fill="FFFFFF"/>
        <w:spacing w:line="343" w:lineRule="atLeast"/>
        <w:rPr>
          <w:rFonts w:asciiTheme="majorBidi" w:hAnsiTheme="majorBidi" w:cstheme="majorBidi"/>
          <w:color w:val="222222"/>
          <w:sz w:val="24"/>
          <w:szCs w:val="24"/>
          <w:lang w:eastAsia="en-CA"/>
        </w:rPr>
      </w:pPr>
      <w:r>
        <w:rPr>
          <w:rFonts w:asciiTheme="majorBidi" w:hAnsiTheme="majorBidi" w:cstheme="majorBidi"/>
          <w:color w:val="222222"/>
          <w:sz w:val="24"/>
          <w:szCs w:val="24"/>
          <w:lang w:eastAsia="en-CA"/>
        </w:rPr>
        <w:t>Rules of the game will be correctly implemented in the game</w:t>
      </w:r>
      <w:r w:rsidR="00CD06E4">
        <w:rPr>
          <w:rFonts w:asciiTheme="majorBidi" w:hAnsiTheme="majorBidi" w:cstheme="majorBidi"/>
          <w:color w:val="222222"/>
          <w:sz w:val="24"/>
          <w:szCs w:val="24"/>
          <w:lang w:eastAsia="en-CA"/>
        </w:rPr>
        <w:t>.</w:t>
      </w:r>
    </w:p>
    <w:p w14:paraId="629551F5" w14:textId="4EB67F39" w:rsidR="00AD6370" w:rsidRDefault="00AD6370" w:rsidP="00AD6370">
      <w:pPr>
        <w:pStyle w:val="ListParagraph"/>
        <w:numPr>
          <w:ilvl w:val="0"/>
          <w:numId w:val="2"/>
        </w:numPr>
        <w:shd w:val="clear" w:color="auto" w:fill="FFFFFF"/>
        <w:spacing w:line="343" w:lineRule="atLeast"/>
        <w:rPr>
          <w:rFonts w:asciiTheme="majorBidi" w:hAnsiTheme="majorBidi" w:cstheme="majorBidi"/>
          <w:color w:val="222222"/>
          <w:sz w:val="24"/>
          <w:szCs w:val="24"/>
          <w:lang w:eastAsia="en-CA"/>
        </w:rPr>
      </w:pPr>
      <w:r w:rsidRPr="00AD6370">
        <w:rPr>
          <w:rFonts w:asciiTheme="majorBidi" w:hAnsiTheme="majorBidi" w:cstheme="majorBidi"/>
          <w:color w:val="222222"/>
          <w:sz w:val="24"/>
          <w:szCs w:val="24"/>
          <w:lang w:eastAsia="en-CA"/>
        </w:rPr>
        <w:t>Game interface shows a basic and clear representation of the game’s layout</w:t>
      </w:r>
      <w:r w:rsidR="00CD06E4">
        <w:rPr>
          <w:rFonts w:asciiTheme="majorBidi" w:hAnsiTheme="majorBidi" w:cstheme="majorBidi"/>
          <w:color w:val="222222"/>
          <w:sz w:val="24"/>
          <w:szCs w:val="24"/>
          <w:lang w:eastAsia="en-CA"/>
        </w:rPr>
        <w:t>.</w:t>
      </w:r>
    </w:p>
    <w:p w14:paraId="4A3B9568" w14:textId="414AE618" w:rsidR="004E7731" w:rsidRDefault="004E7731" w:rsidP="00AD6370">
      <w:pPr>
        <w:pStyle w:val="ListParagraph"/>
        <w:numPr>
          <w:ilvl w:val="0"/>
          <w:numId w:val="2"/>
        </w:numPr>
        <w:shd w:val="clear" w:color="auto" w:fill="FFFFFF"/>
        <w:spacing w:line="343" w:lineRule="atLeast"/>
        <w:rPr>
          <w:rFonts w:asciiTheme="majorBidi" w:hAnsiTheme="majorBidi" w:cstheme="majorBidi"/>
          <w:color w:val="222222"/>
          <w:sz w:val="24"/>
          <w:szCs w:val="24"/>
          <w:lang w:eastAsia="en-CA"/>
        </w:rPr>
      </w:pPr>
      <w:r>
        <w:rPr>
          <w:rFonts w:asciiTheme="majorBidi" w:hAnsiTheme="majorBidi" w:cstheme="majorBidi"/>
          <w:color w:val="222222"/>
          <w:sz w:val="24"/>
          <w:szCs w:val="24"/>
          <w:lang w:eastAsia="en-CA"/>
        </w:rPr>
        <w:t>Hints for each word in every difficulty should be implemented.</w:t>
      </w:r>
    </w:p>
    <w:p w14:paraId="017065F4" w14:textId="084D0B84" w:rsidR="00242F72" w:rsidRDefault="00242F72" w:rsidP="00AD6370">
      <w:pPr>
        <w:pStyle w:val="ListParagraph"/>
        <w:numPr>
          <w:ilvl w:val="0"/>
          <w:numId w:val="2"/>
        </w:numPr>
        <w:shd w:val="clear" w:color="auto" w:fill="FFFFFF"/>
        <w:spacing w:line="343" w:lineRule="atLeast"/>
        <w:rPr>
          <w:rFonts w:asciiTheme="majorBidi" w:hAnsiTheme="majorBidi" w:cstheme="majorBidi"/>
          <w:color w:val="222222"/>
          <w:sz w:val="24"/>
          <w:szCs w:val="24"/>
          <w:lang w:eastAsia="en-CA"/>
        </w:rPr>
      </w:pPr>
      <w:r>
        <w:rPr>
          <w:rFonts w:asciiTheme="majorBidi" w:hAnsiTheme="majorBidi" w:cstheme="majorBidi"/>
          <w:color w:val="222222"/>
          <w:sz w:val="24"/>
          <w:szCs w:val="24"/>
          <w:lang w:eastAsia="en-CA"/>
        </w:rPr>
        <w:t xml:space="preserve">Hangman stick figure </w:t>
      </w:r>
      <w:r w:rsidR="00120403">
        <w:rPr>
          <w:rFonts w:asciiTheme="majorBidi" w:hAnsiTheme="majorBidi" w:cstheme="majorBidi"/>
          <w:color w:val="222222"/>
          <w:sz w:val="24"/>
          <w:szCs w:val="24"/>
          <w:lang w:eastAsia="en-CA"/>
        </w:rPr>
        <w:t xml:space="preserve">to </w:t>
      </w:r>
      <w:r>
        <w:rPr>
          <w:rFonts w:asciiTheme="majorBidi" w:hAnsiTheme="majorBidi" w:cstheme="majorBidi"/>
          <w:color w:val="222222"/>
          <w:sz w:val="24"/>
          <w:szCs w:val="24"/>
          <w:lang w:eastAsia="en-CA"/>
        </w:rPr>
        <w:t>be executed</w:t>
      </w:r>
      <w:r w:rsidR="001B5F3E">
        <w:rPr>
          <w:rFonts w:asciiTheme="majorBidi" w:hAnsiTheme="majorBidi" w:cstheme="majorBidi"/>
          <w:color w:val="222222"/>
          <w:sz w:val="24"/>
          <w:szCs w:val="24"/>
          <w:lang w:eastAsia="en-CA"/>
        </w:rPr>
        <w:t xml:space="preserve"> </w:t>
      </w:r>
      <w:r w:rsidR="00120403">
        <w:rPr>
          <w:rFonts w:asciiTheme="majorBidi" w:hAnsiTheme="majorBidi" w:cstheme="majorBidi"/>
          <w:color w:val="222222"/>
          <w:sz w:val="24"/>
          <w:szCs w:val="24"/>
          <w:lang w:eastAsia="en-CA"/>
        </w:rPr>
        <w:t>so that it would be easier for students to know whether they are on the right track followed up with a</w:t>
      </w:r>
      <w:r w:rsidR="00CD06E4">
        <w:rPr>
          <w:rFonts w:asciiTheme="majorBidi" w:hAnsiTheme="majorBidi" w:cstheme="majorBidi"/>
          <w:color w:val="222222"/>
          <w:sz w:val="24"/>
          <w:szCs w:val="24"/>
          <w:lang w:eastAsia="en-CA"/>
        </w:rPr>
        <w:t xml:space="preserve"> </w:t>
      </w:r>
      <w:r w:rsidR="001B5F3E">
        <w:rPr>
          <w:rFonts w:asciiTheme="majorBidi" w:hAnsiTheme="majorBidi" w:cstheme="majorBidi"/>
          <w:color w:val="222222"/>
          <w:sz w:val="24"/>
          <w:szCs w:val="24"/>
          <w:lang w:eastAsia="en-CA"/>
        </w:rPr>
        <w:t xml:space="preserve">pop-up </w:t>
      </w:r>
      <w:r w:rsidR="00B20613">
        <w:rPr>
          <w:rFonts w:asciiTheme="majorBidi" w:hAnsiTheme="majorBidi" w:cstheme="majorBidi"/>
          <w:color w:val="222222"/>
          <w:sz w:val="24"/>
          <w:szCs w:val="24"/>
          <w:lang w:eastAsia="en-CA"/>
        </w:rPr>
        <w:t xml:space="preserve">to show whether </w:t>
      </w:r>
      <w:r w:rsidR="001B5F3E">
        <w:rPr>
          <w:rFonts w:asciiTheme="majorBidi" w:hAnsiTheme="majorBidi" w:cstheme="majorBidi"/>
          <w:color w:val="222222"/>
          <w:sz w:val="24"/>
          <w:szCs w:val="24"/>
          <w:lang w:eastAsia="en-CA"/>
        </w:rPr>
        <w:t>they win or lose.</w:t>
      </w:r>
    </w:p>
    <w:p w14:paraId="6871839D" w14:textId="211FF884" w:rsidR="00A92E64" w:rsidRDefault="00A92E64" w:rsidP="00AD6370">
      <w:pPr>
        <w:pStyle w:val="ListParagraph"/>
        <w:numPr>
          <w:ilvl w:val="0"/>
          <w:numId w:val="2"/>
        </w:numPr>
        <w:shd w:val="clear" w:color="auto" w:fill="FFFFFF"/>
        <w:spacing w:line="343" w:lineRule="atLeast"/>
        <w:rPr>
          <w:rFonts w:asciiTheme="majorBidi" w:hAnsiTheme="majorBidi" w:cstheme="majorBidi"/>
          <w:color w:val="222222"/>
          <w:sz w:val="24"/>
          <w:szCs w:val="24"/>
          <w:lang w:eastAsia="en-CA"/>
        </w:rPr>
      </w:pPr>
      <w:r>
        <w:rPr>
          <w:rFonts w:asciiTheme="majorBidi" w:hAnsiTheme="majorBidi" w:cstheme="majorBidi"/>
          <w:color w:val="222222"/>
          <w:sz w:val="24"/>
          <w:szCs w:val="24"/>
          <w:lang w:eastAsia="en-CA"/>
        </w:rPr>
        <w:t>Can be used on multiple operating systems.</w:t>
      </w:r>
    </w:p>
    <w:p w14:paraId="04ED0025" w14:textId="77777777" w:rsidR="001B5F3E" w:rsidRDefault="001B5F3E" w:rsidP="001B5F3E">
      <w:pPr>
        <w:pStyle w:val="ListParagraph"/>
        <w:shd w:val="clear" w:color="auto" w:fill="FFFFFF"/>
        <w:spacing w:line="343" w:lineRule="atLeast"/>
        <w:ind w:left="1440"/>
        <w:rPr>
          <w:rFonts w:asciiTheme="majorBidi" w:hAnsiTheme="majorBidi" w:cstheme="majorBidi"/>
          <w:color w:val="222222"/>
          <w:sz w:val="24"/>
          <w:szCs w:val="24"/>
          <w:lang w:eastAsia="en-CA"/>
        </w:rPr>
      </w:pPr>
    </w:p>
    <w:p w14:paraId="4CDDF461" w14:textId="77777777" w:rsidR="00AD6370" w:rsidRPr="00413AD8" w:rsidRDefault="00AD6370" w:rsidP="00242F72">
      <w:pPr>
        <w:pStyle w:val="ListParagraph"/>
        <w:shd w:val="clear" w:color="auto" w:fill="FFFFFF"/>
        <w:spacing w:line="343" w:lineRule="atLeast"/>
        <w:ind w:left="1440"/>
        <w:rPr>
          <w:rFonts w:asciiTheme="majorBidi" w:hAnsiTheme="majorBidi" w:cstheme="majorBidi"/>
          <w:color w:val="222222"/>
          <w:sz w:val="24"/>
          <w:szCs w:val="24"/>
          <w:lang w:eastAsia="en-CA"/>
        </w:rPr>
      </w:pPr>
    </w:p>
    <w:p w14:paraId="57B2C15C" w14:textId="77777777" w:rsidR="00C41FAE" w:rsidRPr="00413AD8" w:rsidRDefault="00C41FAE">
      <w:pPr>
        <w:spacing w:line="200" w:lineRule="exact"/>
        <w:rPr>
          <w:rFonts w:asciiTheme="majorBidi" w:hAnsiTheme="majorBidi" w:cstheme="majorBidi"/>
        </w:rPr>
      </w:pPr>
    </w:p>
    <w:p w14:paraId="7FB0BF5C" w14:textId="77777777" w:rsidR="00C41FAE" w:rsidRPr="00413AD8" w:rsidRDefault="00C41FAE">
      <w:pPr>
        <w:spacing w:line="200" w:lineRule="exact"/>
        <w:rPr>
          <w:rFonts w:asciiTheme="majorBidi" w:hAnsiTheme="majorBidi" w:cstheme="majorBidi"/>
        </w:rPr>
      </w:pPr>
    </w:p>
    <w:p w14:paraId="3AAA1D90" w14:textId="77777777" w:rsidR="00C41FAE" w:rsidRPr="00413AD8" w:rsidRDefault="00C41FAE">
      <w:pPr>
        <w:spacing w:line="200" w:lineRule="exact"/>
        <w:rPr>
          <w:rFonts w:asciiTheme="majorBidi" w:hAnsiTheme="majorBidi" w:cstheme="majorBidi"/>
        </w:rPr>
      </w:pPr>
    </w:p>
    <w:p w14:paraId="2B3D01F1" w14:textId="77777777" w:rsidR="00C41FAE" w:rsidRPr="00413AD8" w:rsidRDefault="00C41FAE">
      <w:pPr>
        <w:spacing w:before="17" w:line="240" w:lineRule="exact"/>
        <w:rPr>
          <w:rFonts w:asciiTheme="majorBidi" w:hAnsiTheme="majorBidi" w:cstheme="majorBidi"/>
          <w:sz w:val="24"/>
          <w:szCs w:val="24"/>
        </w:rPr>
      </w:pPr>
    </w:p>
    <w:p w14:paraId="5E805237" w14:textId="26D05774" w:rsidR="00C41FAE" w:rsidRPr="00413AD8" w:rsidRDefault="00007D1F">
      <w:pPr>
        <w:ind w:right="1005"/>
        <w:jc w:val="right"/>
        <w:rPr>
          <w:rFonts w:asciiTheme="majorBidi" w:hAnsiTheme="majorBidi" w:cstheme="majorBidi"/>
          <w:sz w:val="24"/>
          <w:szCs w:val="24"/>
        </w:rPr>
      </w:pPr>
      <w:r w:rsidRPr="00413AD8">
        <w:rPr>
          <w:rFonts w:asciiTheme="majorBidi" w:hAnsiTheme="majorBidi" w:cstheme="majorBidi"/>
          <w:b/>
          <w:sz w:val="24"/>
          <w:szCs w:val="24"/>
        </w:rPr>
        <w:t xml:space="preserve">Words: </w:t>
      </w:r>
      <w:r w:rsidR="00E34E50" w:rsidRPr="00413AD8">
        <w:rPr>
          <w:rFonts w:asciiTheme="majorBidi" w:hAnsiTheme="majorBidi" w:cstheme="majorBidi"/>
          <w:b/>
          <w:sz w:val="24"/>
          <w:szCs w:val="24"/>
        </w:rPr>
        <w:t>4</w:t>
      </w:r>
      <w:r w:rsidR="002D067D">
        <w:rPr>
          <w:rFonts w:asciiTheme="majorBidi" w:hAnsiTheme="majorBidi" w:cstheme="majorBidi"/>
          <w:b/>
          <w:sz w:val="24"/>
          <w:szCs w:val="24"/>
        </w:rPr>
        <w:t>4</w:t>
      </w:r>
      <w:r w:rsidR="005B1A1D">
        <w:rPr>
          <w:rFonts w:asciiTheme="majorBidi" w:hAnsiTheme="majorBidi" w:cstheme="majorBidi"/>
          <w:b/>
          <w:sz w:val="24"/>
          <w:szCs w:val="24"/>
        </w:rPr>
        <w:t>2</w:t>
      </w:r>
    </w:p>
    <w:sectPr w:rsidR="00C41FAE" w:rsidRPr="00413AD8">
      <w:pgSz w:w="11920" w:h="16840"/>
      <w:pgMar w:top="900" w:right="620" w:bottom="280" w:left="620" w:header="713"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E8428" w14:textId="77777777" w:rsidR="002C5696" w:rsidRDefault="002C5696">
      <w:r>
        <w:separator/>
      </w:r>
    </w:p>
  </w:endnote>
  <w:endnote w:type="continuationSeparator" w:id="0">
    <w:p w14:paraId="685AABBC" w14:textId="77777777" w:rsidR="002C5696" w:rsidRDefault="002C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EE3FE" w14:textId="2868257F" w:rsidR="00C41FAE" w:rsidRDefault="002C5696">
    <w:pPr>
      <w:spacing w:line="200" w:lineRule="exact"/>
    </w:pPr>
    <w:r>
      <w:pict w14:anchorId="22655535">
        <v:shapetype id="_x0000_t202" coordsize="21600,21600" o:spt="202" path="m,l,21600r21600,l21600,xe">
          <v:stroke joinstyle="miter"/>
          <v:path gradientshapeok="t" o:connecttype="rect"/>
        </v:shapetype>
        <v:shape id="_x0000_s1025" type="#_x0000_t202" style="position:absolute;margin-left:552.3pt;margin-top:793.8pt;width:8.1pt;height:10pt;z-index:-251657216;mso-position-horizontal-relative:page;mso-position-vertical-relative:page" filled="f" stroked="f">
          <v:textbox style="mso-next-textbox:#_x0000_s1025" inset="0,0,0,0">
            <w:txbxContent>
              <w:p w14:paraId="2B8B6E11" w14:textId="72CED27E" w:rsidR="00C41FAE" w:rsidRDefault="00C41FAE">
                <w:pPr>
                  <w:spacing w:line="180" w:lineRule="exact"/>
                  <w:ind w:left="40"/>
                  <w:rPr>
                    <w:sz w:val="16"/>
                    <w:szCs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4DF55" w14:textId="77777777" w:rsidR="002C5696" w:rsidRDefault="002C5696">
      <w:r>
        <w:separator/>
      </w:r>
    </w:p>
  </w:footnote>
  <w:footnote w:type="continuationSeparator" w:id="0">
    <w:p w14:paraId="04E84615" w14:textId="77777777" w:rsidR="002C5696" w:rsidRDefault="002C5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2BB9B" w14:textId="77777777" w:rsidR="00C41FAE" w:rsidRDefault="002C5696">
    <w:pPr>
      <w:spacing w:line="200" w:lineRule="exact"/>
    </w:pPr>
    <w:r>
      <w:pict w14:anchorId="5F811D46">
        <v:shapetype id="_x0000_t202" coordsize="21600,21600" o:spt="202" path="m,l,21600r21600,l21600,xe">
          <v:stroke joinstyle="miter"/>
          <v:path gradientshapeok="t" o:connecttype="rect"/>
        </v:shapetype>
        <v:shape id="_x0000_s1032" type="#_x0000_t202" style="position:absolute;margin-left:474.45pt;margin-top:38.85pt;width:84.95pt;height:11pt;z-index:-251660288;mso-position-horizontal-relative:page;mso-position-vertical-relative:page" filled="f" stroked="f">
          <v:textbox style="mso-next-textbox:#_x0000_s1032" inset="0,0,0,0">
            <w:txbxContent>
              <w:p w14:paraId="2482AA39" w14:textId="24C700C7" w:rsidR="00C41FAE" w:rsidRDefault="00C41FAE">
                <w:pPr>
                  <w:spacing w:line="200" w:lineRule="exact"/>
                  <w:ind w:left="20" w:right="-27"/>
                  <w:rPr>
                    <w:sz w:val="18"/>
                    <w:szCs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361B"/>
    <w:multiLevelType w:val="multilevel"/>
    <w:tmpl w:val="C384337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AA13714"/>
    <w:multiLevelType w:val="hybridMultilevel"/>
    <w:tmpl w:val="95881E5A"/>
    <w:lvl w:ilvl="0" w:tplc="10090001">
      <w:start w:val="1"/>
      <w:numFmt w:val="bullet"/>
      <w:lvlText w:val=""/>
      <w:lvlJc w:val="left"/>
      <w:pPr>
        <w:ind w:left="1353" w:hanging="360"/>
      </w:pPr>
      <w:rPr>
        <w:rFonts w:ascii="Symbol" w:hAnsi="Symbol" w:hint="default"/>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2" w15:restartNumberingAfterBreak="0">
    <w:nsid w:val="28980F18"/>
    <w:multiLevelType w:val="hybridMultilevel"/>
    <w:tmpl w:val="64F0BB1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598366000">
    <w:abstractNumId w:val="0"/>
  </w:num>
  <w:num w:numId="2" w16cid:durableId="798959266">
    <w:abstractNumId w:val="2"/>
  </w:num>
  <w:num w:numId="3" w16cid:durableId="1204095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AE"/>
    <w:rsid w:val="00007D1F"/>
    <w:rsid w:val="00120403"/>
    <w:rsid w:val="001B3180"/>
    <w:rsid w:val="001B5F3E"/>
    <w:rsid w:val="001E246A"/>
    <w:rsid w:val="00230918"/>
    <w:rsid w:val="00242F72"/>
    <w:rsid w:val="002C5696"/>
    <w:rsid w:val="002D067D"/>
    <w:rsid w:val="00413AD8"/>
    <w:rsid w:val="00455146"/>
    <w:rsid w:val="00457DDF"/>
    <w:rsid w:val="00461F2B"/>
    <w:rsid w:val="004A7BE5"/>
    <w:rsid w:val="004E7731"/>
    <w:rsid w:val="0055145B"/>
    <w:rsid w:val="005B1A1D"/>
    <w:rsid w:val="005E7953"/>
    <w:rsid w:val="0060128C"/>
    <w:rsid w:val="006535AF"/>
    <w:rsid w:val="00752FEA"/>
    <w:rsid w:val="007D7363"/>
    <w:rsid w:val="00812D76"/>
    <w:rsid w:val="0084234B"/>
    <w:rsid w:val="00877105"/>
    <w:rsid w:val="00A27B99"/>
    <w:rsid w:val="00A92E64"/>
    <w:rsid w:val="00AC5A7F"/>
    <w:rsid w:val="00AD171F"/>
    <w:rsid w:val="00AD6370"/>
    <w:rsid w:val="00B20613"/>
    <w:rsid w:val="00B26264"/>
    <w:rsid w:val="00B82F1F"/>
    <w:rsid w:val="00BA49F6"/>
    <w:rsid w:val="00C41FAE"/>
    <w:rsid w:val="00C609E9"/>
    <w:rsid w:val="00C82A1A"/>
    <w:rsid w:val="00CD06E4"/>
    <w:rsid w:val="00CE3EB9"/>
    <w:rsid w:val="00D24C81"/>
    <w:rsid w:val="00E34E50"/>
    <w:rsid w:val="00E70086"/>
    <w:rsid w:val="00EA7486"/>
    <w:rsid w:val="00F62BC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2CEA7"/>
  <w15:docId w15:val="{891DD9EE-4CF9-462B-B491-4E71A9F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6535AF"/>
    <w:pPr>
      <w:tabs>
        <w:tab w:val="center" w:pos="4680"/>
        <w:tab w:val="right" w:pos="9360"/>
      </w:tabs>
    </w:pPr>
  </w:style>
  <w:style w:type="character" w:customStyle="1" w:styleId="HeaderChar">
    <w:name w:val="Header Char"/>
    <w:basedOn w:val="DefaultParagraphFont"/>
    <w:link w:val="Header"/>
    <w:uiPriority w:val="99"/>
    <w:rsid w:val="006535AF"/>
  </w:style>
  <w:style w:type="paragraph" w:styleId="Footer">
    <w:name w:val="footer"/>
    <w:basedOn w:val="Normal"/>
    <w:link w:val="FooterChar"/>
    <w:uiPriority w:val="99"/>
    <w:unhideWhenUsed/>
    <w:rsid w:val="006535AF"/>
    <w:pPr>
      <w:tabs>
        <w:tab w:val="center" w:pos="4680"/>
        <w:tab w:val="right" w:pos="9360"/>
      </w:tabs>
    </w:pPr>
  </w:style>
  <w:style w:type="character" w:customStyle="1" w:styleId="FooterChar">
    <w:name w:val="Footer Char"/>
    <w:basedOn w:val="DefaultParagraphFont"/>
    <w:link w:val="Footer"/>
    <w:uiPriority w:val="99"/>
    <w:rsid w:val="006535AF"/>
  </w:style>
  <w:style w:type="paragraph" w:styleId="ListParagraph">
    <w:name w:val="List Paragraph"/>
    <w:basedOn w:val="Normal"/>
    <w:uiPriority w:val="34"/>
    <w:qFormat/>
    <w:rsid w:val="00BA4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Sanny Zev</cp:lastModifiedBy>
  <cp:revision>20</cp:revision>
  <dcterms:created xsi:type="dcterms:W3CDTF">2018-03-07T07:46:00Z</dcterms:created>
  <dcterms:modified xsi:type="dcterms:W3CDTF">2022-06-06T06:57:00Z</dcterms:modified>
</cp:coreProperties>
</file>